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B582CF9" w14:textId="4220C2F4" w:rsidR="5E975BE8" w:rsidRDefault="5E975BE8" w:rsidP="1F82E5B2">
      <w:pPr>
        <w:jc w:val="right"/>
        <w:rPr>
          <w:rFonts w:ascii="Arial Narrow" w:eastAsia="Arial Narrow" w:hAnsi="Arial Narrow" w:cs="Arial Narrow"/>
          <w:b/>
          <w:bCs/>
          <w:color w:val="0000FF"/>
          <w:sz w:val="14"/>
          <w:szCs w:val="14"/>
        </w:rPr>
      </w:pPr>
    </w:p>
    <w:p w14:paraId="35F18109" w14:textId="7EEC3506" w:rsidR="00B35254" w:rsidRDefault="008B78C5" w:rsidP="1F82E5B2">
      <w:pPr>
        <w:autoSpaceDE w:val="0"/>
        <w:jc w:val="right"/>
        <w:rPr>
          <w:rFonts w:ascii="Arial Narrow" w:eastAsia="Arial Narrow" w:hAnsi="Arial Narrow" w:cs="Arial Narrow"/>
          <w:b/>
          <w:bCs/>
          <w:color w:val="0000FF"/>
          <w:sz w:val="14"/>
          <w:szCs w:val="14"/>
        </w:rPr>
      </w:pPr>
      <w:r>
        <w:rPr>
          <w:noProof/>
          <w:lang w:val="en-US" w:eastAsia="en-US"/>
        </w:rPr>
        <w:drawing>
          <wp:anchor distT="0" distB="0" distL="0" distR="0" simplePos="0" relativeHeight="251657728" behindDoc="0" locked="0" layoutInCell="1" allowOverlap="1" wp14:anchorId="262D59C3" wp14:editId="07777777">
            <wp:simplePos x="0" y="0"/>
            <wp:positionH relativeFrom="column">
              <wp:posOffset>5296535</wp:posOffset>
            </wp:positionH>
            <wp:positionV relativeFrom="paragraph">
              <wp:posOffset>-466725</wp:posOffset>
            </wp:positionV>
            <wp:extent cx="682625" cy="89281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8928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E975BE8" w:rsidRPr="1F82E5B2">
        <w:rPr>
          <w:rFonts w:ascii="Arial Narrow" w:eastAsia="Arial Narrow" w:hAnsi="Arial Narrow" w:cs="Arial Narrow"/>
          <w:b/>
          <w:bCs/>
          <w:color w:val="0000FF"/>
          <w:sz w:val="14"/>
          <w:szCs w:val="14"/>
        </w:rPr>
        <w:t>Sanitas Seguros</w:t>
      </w:r>
    </w:p>
    <w:p w14:paraId="7AA9B3BF" w14:textId="77777777" w:rsidR="00B35254" w:rsidRDefault="1F82E5B2" w:rsidP="1F82E5B2">
      <w:pPr>
        <w:autoSpaceDE w:val="0"/>
        <w:jc w:val="right"/>
        <w:rPr>
          <w:rFonts w:ascii="Arial Narrow" w:eastAsia="Arial Narrow" w:hAnsi="Arial Narrow" w:cs="Arial Narrow"/>
          <w:color w:val="0000FF"/>
          <w:sz w:val="14"/>
          <w:szCs w:val="14"/>
        </w:rPr>
      </w:pPr>
      <w:r w:rsidRPr="1F82E5B2">
        <w:rPr>
          <w:rFonts w:ascii="Arial Narrow" w:eastAsia="Arial Narrow" w:hAnsi="Arial Narrow" w:cs="Arial Narrow"/>
          <w:color w:val="0000FF"/>
          <w:sz w:val="14"/>
          <w:szCs w:val="14"/>
        </w:rPr>
        <w:t>Ribera del Loira, 52</w:t>
      </w:r>
    </w:p>
    <w:p w14:paraId="50DB2FB3" w14:textId="77777777" w:rsidR="00B35254" w:rsidRDefault="1F82E5B2" w:rsidP="1F82E5B2">
      <w:pPr>
        <w:autoSpaceDE w:val="0"/>
        <w:ind w:firstLine="8355"/>
        <w:jc w:val="right"/>
        <w:rPr>
          <w:rFonts w:ascii="Arial Narrow" w:eastAsia="Arial Narrow" w:hAnsi="Arial Narrow" w:cs="Arial Narrow"/>
          <w:color w:val="0000FF"/>
          <w:sz w:val="14"/>
          <w:szCs w:val="14"/>
        </w:rPr>
      </w:pPr>
      <w:r w:rsidRPr="1F82E5B2">
        <w:rPr>
          <w:rFonts w:ascii="Arial Narrow" w:eastAsia="Arial Narrow" w:hAnsi="Arial Narrow" w:cs="Arial Narrow"/>
          <w:color w:val="0000FF"/>
          <w:sz w:val="14"/>
          <w:szCs w:val="14"/>
        </w:rPr>
        <w:t>28042 Madrid</w:t>
      </w:r>
    </w:p>
    <w:p w14:paraId="1832ACA8" w14:textId="77777777" w:rsidR="00B35254" w:rsidRDefault="1F82E5B2" w:rsidP="1F82E5B2">
      <w:pPr>
        <w:autoSpaceDE w:val="0"/>
        <w:jc w:val="right"/>
        <w:rPr>
          <w:rFonts w:ascii="Arial Narrow" w:eastAsia="Arial Narrow" w:hAnsi="Arial Narrow" w:cs="Arial Narrow"/>
          <w:color w:val="0000FF"/>
          <w:sz w:val="14"/>
          <w:szCs w:val="14"/>
        </w:rPr>
      </w:pPr>
      <w:r w:rsidRPr="1F82E5B2">
        <w:rPr>
          <w:rFonts w:ascii="Arial Narrow" w:eastAsia="Arial Narrow" w:hAnsi="Arial Narrow" w:cs="Arial Narrow"/>
          <w:color w:val="0000FF"/>
          <w:sz w:val="14"/>
          <w:szCs w:val="14"/>
        </w:rPr>
        <w:t>Tel.902 230 220</w:t>
      </w:r>
    </w:p>
    <w:p w14:paraId="71D0DC63" w14:textId="77777777" w:rsidR="00B35254" w:rsidRDefault="1F82E5B2" w:rsidP="1F82E5B2">
      <w:pPr>
        <w:autoSpaceDE w:val="0"/>
        <w:jc w:val="right"/>
        <w:rPr>
          <w:rFonts w:ascii="Arial Narrow" w:eastAsia="Arial Narrow" w:hAnsi="Arial Narrow" w:cs="Arial Narrow"/>
          <w:color w:val="0000FF"/>
          <w:sz w:val="14"/>
          <w:szCs w:val="14"/>
        </w:rPr>
      </w:pPr>
      <w:r w:rsidRPr="1F82E5B2">
        <w:rPr>
          <w:rFonts w:ascii="Arial Narrow" w:eastAsia="Arial Narrow" w:hAnsi="Arial Narrow" w:cs="Arial Narrow"/>
          <w:color w:val="0000FF"/>
          <w:sz w:val="14"/>
          <w:szCs w:val="14"/>
        </w:rPr>
        <w:t>Fax.91 585 87 00</w:t>
      </w:r>
    </w:p>
    <w:p w14:paraId="384CE7F5" w14:textId="77777777" w:rsidR="00B35254" w:rsidRDefault="1F82E5B2" w:rsidP="1F82E5B2">
      <w:pPr>
        <w:autoSpaceDE w:val="0"/>
        <w:spacing w:line="360" w:lineRule="auto"/>
        <w:jc w:val="right"/>
        <w:rPr>
          <w:rFonts w:ascii="Arial Narrow" w:eastAsia="Arial Narrow" w:hAnsi="Arial Narrow" w:cs="Arial Narrow"/>
          <w:b/>
          <w:bCs/>
          <w:color w:val="0000FF"/>
          <w:sz w:val="14"/>
          <w:szCs w:val="14"/>
          <w:u w:val="single"/>
        </w:rPr>
      </w:pPr>
      <w:r w:rsidRPr="1F82E5B2">
        <w:rPr>
          <w:rFonts w:ascii="Arial Narrow" w:eastAsia="Arial Narrow" w:hAnsi="Arial Narrow" w:cs="Arial Narrow"/>
          <w:b/>
          <w:bCs/>
          <w:color w:val="0000FF"/>
          <w:sz w:val="14"/>
          <w:szCs w:val="14"/>
          <w:u w:val="single"/>
        </w:rPr>
        <w:t>www.sanitas.es</w:t>
      </w:r>
    </w:p>
    <w:p w14:paraId="12CCCA77" w14:textId="77777777" w:rsidR="00413421" w:rsidRDefault="00413421" w:rsidP="1F82E5B2">
      <w:pPr>
        <w:autoSpaceDE w:val="0"/>
        <w:spacing w:line="360" w:lineRule="auto"/>
        <w:jc w:val="center"/>
        <w:rPr>
          <w:rFonts w:ascii="Arial Narrow" w:eastAsia="Arial Narrow" w:hAnsi="Arial Narrow" w:cs="Arial Narrow"/>
          <w:b/>
          <w:bCs/>
          <w:u w:val="single"/>
        </w:rPr>
      </w:pPr>
    </w:p>
    <w:p w14:paraId="31AFE9AF" w14:textId="76576BBB" w:rsidR="00B35254" w:rsidRDefault="1F82E5B2" w:rsidP="1F82E5B2">
      <w:pPr>
        <w:autoSpaceDE w:val="0"/>
        <w:spacing w:line="360" w:lineRule="auto"/>
        <w:jc w:val="center"/>
        <w:rPr>
          <w:rFonts w:ascii="Arial Narrow" w:eastAsia="Arial Narrow" w:hAnsi="Arial Narrow" w:cs="Arial Narrow"/>
          <w:b/>
          <w:bCs/>
          <w:u w:val="single"/>
        </w:rPr>
      </w:pPr>
      <w:r w:rsidRPr="1F82E5B2">
        <w:rPr>
          <w:rFonts w:ascii="Arial Narrow" w:eastAsia="Arial Narrow" w:hAnsi="Arial Narrow" w:cs="Arial Narrow"/>
          <w:b/>
          <w:bCs/>
          <w:u w:val="single"/>
        </w:rPr>
        <w:t>CONTRATO MERCANTIL DE AUXILIAR EXTERNO DE MEDIADOR DE SEGUROS  PRIVADOS</w:t>
      </w:r>
    </w:p>
    <w:p w14:paraId="40F64077" w14:textId="1391177F" w:rsidR="1F82E5B2" w:rsidRDefault="008B78C5" w:rsidP="00410338">
      <w:pPr>
        <w:tabs>
          <w:tab w:val="left" w:pos="900"/>
        </w:tabs>
        <w:autoSpaceDE w:val="0"/>
        <w:jc w:val="both"/>
        <w:rPr>
          <w:rFonts w:ascii="Arial Narrow" w:eastAsia="Arial Narrow" w:hAnsi="Arial Narrow" w:cs="Arial Narrow"/>
        </w:rPr>
      </w:pPr>
      <w:r w:rsidRPr="1F82E5B2">
        <w:rPr>
          <w:rFonts w:ascii="Arial Narrow" w:eastAsia="Arial Narrow" w:hAnsi="Arial Narrow" w:cs="Arial Narrow"/>
        </w:rPr>
        <w:t xml:space="preserve">             </w:t>
      </w:r>
      <w:r>
        <w:rPr>
          <w:rFonts w:ascii="Arial Narrow" w:hAnsi="Arial Narrow" w:cs="Arial Narrow"/>
        </w:rPr>
        <w:tab/>
      </w:r>
      <w:r w:rsidRPr="1F82E5B2">
        <w:rPr>
          <w:rFonts w:ascii="Arial Narrow" w:eastAsia="Arial Narrow" w:hAnsi="Arial Narrow" w:cs="Arial Narrow"/>
        </w:rPr>
        <w:t xml:space="preserve">En Barcelona, </w:t>
      </w:r>
      <w:r w:rsidR="00536B49" w:rsidRPr="00376BCA">
        <w:rPr>
          <w:rFonts w:ascii="Arial Narrow" w:eastAsia="Arial Narrow" w:hAnsi="Arial Narrow" w:cs="Arial Narrow"/>
          <w:b/>
        </w:rPr>
        <w:t>[dd]</w:t>
      </w:r>
      <w:r w:rsidRPr="1F82E5B2">
        <w:rPr>
          <w:rFonts w:ascii="Arial Narrow" w:eastAsia="Arial Narrow" w:hAnsi="Arial Narrow" w:cs="Arial Narrow"/>
        </w:rPr>
        <w:t xml:space="preserve"> de </w:t>
      </w:r>
      <w:r w:rsidR="00536B49" w:rsidRPr="00376BCA">
        <w:rPr>
          <w:rFonts w:ascii="Arial Narrow" w:eastAsia="Arial Narrow" w:hAnsi="Arial Narrow" w:cs="Arial Narrow"/>
          <w:b/>
        </w:rPr>
        <w:t>[mm]</w:t>
      </w:r>
      <w:r w:rsidRPr="1F82E5B2">
        <w:rPr>
          <w:rFonts w:ascii="Arial Narrow" w:eastAsia="Arial Narrow" w:hAnsi="Arial Narrow" w:cs="Arial Narrow"/>
        </w:rPr>
        <w:t xml:space="preserve"> del </w:t>
      </w:r>
      <w:r w:rsidR="00536B49" w:rsidRPr="00376BCA">
        <w:rPr>
          <w:rFonts w:ascii="Arial Narrow" w:eastAsia="Arial Narrow" w:hAnsi="Arial Narrow" w:cs="Arial Narrow"/>
          <w:b/>
        </w:rPr>
        <w:t>[AAAA]</w:t>
      </w:r>
    </w:p>
    <w:p w14:paraId="1D96D301" w14:textId="77777777" w:rsidR="00413421" w:rsidRDefault="00413421" w:rsidP="00410338">
      <w:pPr>
        <w:tabs>
          <w:tab w:val="left" w:pos="900"/>
        </w:tabs>
        <w:autoSpaceDE w:val="0"/>
        <w:jc w:val="both"/>
        <w:rPr>
          <w:rFonts w:ascii="Arial Narrow" w:eastAsia="Arial Narrow" w:hAnsi="Arial Narrow" w:cs="Arial Narrow"/>
        </w:rPr>
      </w:pPr>
    </w:p>
    <w:p w14:paraId="41C8F396" w14:textId="097BC356" w:rsidR="00B35254" w:rsidRDefault="1F82E5B2" w:rsidP="1F82E5B2">
      <w:pPr>
        <w:autoSpaceDE w:val="0"/>
        <w:jc w:val="both"/>
        <w:rPr>
          <w:rFonts w:ascii="Arial Narrow" w:eastAsia="Arial Narrow" w:hAnsi="Arial Narrow" w:cs="Arial Narrow"/>
          <w:b/>
          <w:bCs/>
        </w:rPr>
      </w:pPr>
      <w:r w:rsidRPr="1F82E5B2">
        <w:rPr>
          <w:rFonts w:ascii="Arial Narrow" w:eastAsia="Arial Narrow" w:hAnsi="Arial Narrow" w:cs="Arial Narrow"/>
          <w:b/>
          <w:bCs/>
        </w:rPr>
        <w:t>REUNIDOS:</w:t>
      </w:r>
    </w:p>
    <w:p w14:paraId="3C85D0E8" w14:textId="774854A1" w:rsidR="00B35254" w:rsidRDefault="1F82E5B2" w:rsidP="1F82E5B2">
      <w:pPr>
        <w:autoSpaceDE w:val="0"/>
        <w:ind w:left="708"/>
        <w:jc w:val="both"/>
        <w:rPr>
          <w:rFonts w:ascii="Arial Narrow" w:eastAsia="Arial Narrow" w:hAnsi="Arial Narrow" w:cs="Arial Narrow"/>
        </w:rPr>
      </w:pPr>
      <w:r w:rsidRPr="1F82E5B2">
        <w:rPr>
          <w:rFonts w:ascii="Arial Narrow" w:eastAsia="Arial Narrow" w:hAnsi="Arial Narrow" w:cs="Arial Narrow"/>
        </w:rPr>
        <w:t xml:space="preserve">a) </w:t>
      </w:r>
      <w:r w:rsidR="00613D86">
        <w:rPr>
          <w:rFonts w:ascii="Arial Narrow" w:eastAsia="Arial Narrow" w:hAnsi="Arial Narrow" w:cs="Arial Narrow"/>
          <w:b/>
          <w:bCs/>
        </w:rPr>
        <w:t>CPR Insurance</w:t>
      </w:r>
      <w:r w:rsidRPr="1F82E5B2">
        <w:rPr>
          <w:rFonts w:ascii="Arial Narrow" w:eastAsia="Arial Narrow" w:hAnsi="Arial Narrow" w:cs="Arial Narrow"/>
          <w:b/>
          <w:bCs/>
        </w:rPr>
        <w:t>,</w:t>
      </w:r>
      <w:r w:rsidR="00613D86">
        <w:rPr>
          <w:rFonts w:ascii="Arial Narrow" w:eastAsia="Arial Narrow" w:hAnsi="Arial Narrow" w:cs="Arial Narrow"/>
          <w:b/>
          <w:bCs/>
        </w:rPr>
        <w:t xml:space="preserve"> </w:t>
      </w:r>
      <w:r w:rsidRPr="1F82E5B2">
        <w:rPr>
          <w:rFonts w:ascii="Arial Narrow" w:eastAsia="Arial Narrow" w:hAnsi="Arial Narrow" w:cs="Arial Narrow"/>
          <w:b/>
          <w:bCs/>
        </w:rPr>
        <w:t xml:space="preserve">S.L. </w:t>
      </w:r>
      <w:r w:rsidRPr="00F76403">
        <w:rPr>
          <w:rFonts w:ascii="Arial Narrow" w:eastAsia="Arial Narrow" w:hAnsi="Arial Narrow" w:cs="Arial Narrow"/>
          <w:bCs/>
        </w:rPr>
        <w:t>(SANITAS</w:t>
      </w:r>
      <w:r w:rsidR="00F76403" w:rsidRPr="00F76403">
        <w:rPr>
          <w:rFonts w:ascii="Arial Narrow" w:eastAsia="Arial Narrow" w:hAnsi="Arial Narrow" w:cs="Arial Narrow"/>
          <w:bCs/>
        </w:rPr>
        <w:t xml:space="preserve"> código 26736</w:t>
      </w:r>
      <w:r w:rsidRPr="00F76403">
        <w:rPr>
          <w:rFonts w:ascii="Arial Narrow" w:eastAsia="Arial Narrow" w:hAnsi="Arial Narrow" w:cs="Arial Narrow"/>
          <w:bCs/>
        </w:rPr>
        <w:t xml:space="preserve">) </w:t>
      </w:r>
      <w:r w:rsidR="00CE7F95">
        <w:rPr>
          <w:rFonts w:ascii="Arial Narrow" w:eastAsia="Arial Narrow" w:hAnsi="Arial Narrow" w:cs="Arial Narrow"/>
        </w:rPr>
        <w:t xml:space="preserve">con C.I.F. B-66163361, </w:t>
      </w:r>
      <w:r w:rsidRPr="1F82E5B2">
        <w:rPr>
          <w:rFonts w:ascii="Arial Narrow" w:eastAsia="Arial Narrow" w:hAnsi="Arial Narrow" w:cs="Arial Narrow"/>
        </w:rPr>
        <w:t>inscrita en el Registro Mercantil de Barcelona, tomo 44043, de la sección General, folio 0111,</w:t>
      </w:r>
      <w:r w:rsidR="00CE7F95">
        <w:rPr>
          <w:rFonts w:ascii="Arial Narrow" w:eastAsia="Arial Narrow" w:hAnsi="Arial Narrow" w:cs="Arial Narrow"/>
        </w:rPr>
        <w:t xml:space="preserve"> </w:t>
      </w:r>
      <w:r w:rsidRPr="1F82E5B2">
        <w:rPr>
          <w:rFonts w:ascii="Arial Narrow" w:eastAsia="Arial Narrow" w:hAnsi="Arial Narrow" w:cs="Arial Narrow"/>
        </w:rPr>
        <w:t xml:space="preserve">hoja </w:t>
      </w:r>
      <w:r w:rsidR="00D35690" w:rsidRPr="1F82E5B2">
        <w:rPr>
          <w:rFonts w:ascii="Arial Narrow" w:eastAsia="Arial Narrow" w:hAnsi="Arial Narrow" w:cs="Arial Narrow"/>
        </w:rPr>
        <w:t>número</w:t>
      </w:r>
      <w:r w:rsidRPr="1F82E5B2">
        <w:rPr>
          <w:rFonts w:ascii="Arial Narrow" w:eastAsia="Arial Narrow" w:hAnsi="Arial Narrow" w:cs="Arial Narrow"/>
        </w:rPr>
        <w:t xml:space="preserve"> 445486, inscripción 1, domiciliada en Cornellà, calle Rubió i Ors, 179-181, distrito postal 08940, y D./Dª Cristina Padilla Rodiel, mayor de edad, con N</w:t>
      </w:r>
      <w:r w:rsidR="00C13A9C">
        <w:rPr>
          <w:rFonts w:ascii="Arial Narrow" w:eastAsia="Arial Narrow" w:hAnsi="Arial Narrow" w:cs="Arial Narrow"/>
        </w:rPr>
        <w:t>IF</w:t>
      </w:r>
      <w:r w:rsidRPr="1F82E5B2">
        <w:rPr>
          <w:rFonts w:ascii="Arial Narrow" w:eastAsia="Arial Narrow" w:hAnsi="Arial Narrow" w:cs="Arial Narrow"/>
        </w:rPr>
        <w:t xml:space="preserve"> nº. 37.381.231 K, en nombre y representación de la sociedad mercantil </w:t>
      </w:r>
      <w:r w:rsidR="00D35690" w:rsidRPr="1F82E5B2">
        <w:rPr>
          <w:rFonts w:ascii="Arial Narrow" w:eastAsia="Arial Narrow" w:hAnsi="Arial Narrow" w:cs="Arial Narrow"/>
        </w:rPr>
        <w:t>descrita y</w:t>
      </w:r>
      <w:r w:rsidRPr="1F82E5B2">
        <w:rPr>
          <w:rFonts w:ascii="Arial Narrow" w:eastAsia="Arial Narrow" w:hAnsi="Arial Narrow" w:cs="Arial Narrow"/>
        </w:rPr>
        <w:t xml:space="preserve"> en lo sucesivo denominada el Mediador de Seguros.</w:t>
      </w:r>
    </w:p>
    <w:p w14:paraId="72A3D3EC" w14:textId="77777777" w:rsidR="00B35254" w:rsidRDefault="00B35254" w:rsidP="1F82E5B2">
      <w:pPr>
        <w:autoSpaceDE w:val="0"/>
        <w:ind w:firstLine="708"/>
        <w:jc w:val="both"/>
        <w:rPr>
          <w:rFonts w:ascii="Arial Narrow" w:eastAsia="Arial Narrow" w:hAnsi="Arial Narrow" w:cs="Arial Narrow"/>
        </w:rPr>
      </w:pPr>
    </w:p>
    <w:p w14:paraId="0C3C6394" w14:textId="29AA053C" w:rsidR="5E975BE8" w:rsidRPr="00D63285" w:rsidRDefault="1F82E5B2" w:rsidP="1F82E5B2">
      <w:pPr>
        <w:ind w:left="708"/>
        <w:jc w:val="both"/>
        <w:rPr>
          <w:rFonts w:ascii="Arial Narrow" w:eastAsia="Arial Narrow" w:hAnsi="Arial Narrow" w:cs="Arial"/>
          <w:sz w:val="20"/>
          <w:szCs w:val="20"/>
        </w:rPr>
      </w:pPr>
      <w:r w:rsidRPr="1F82E5B2">
        <w:rPr>
          <w:rFonts w:ascii="Arial Narrow" w:eastAsia="Arial Narrow" w:hAnsi="Arial Narrow" w:cs="Arial Narrow"/>
        </w:rPr>
        <w:t xml:space="preserve">b) </w:t>
      </w:r>
      <w:r w:rsidR="00536B49">
        <w:rPr>
          <w:rFonts w:ascii="Arial Narrow" w:eastAsia="Arial Narrow" w:hAnsi="Arial Narrow" w:cs="Arial"/>
          <w:b/>
          <w:bCs/>
        </w:rPr>
        <w:t>[nombre empresa]</w:t>
      </w:r>
      <w:r w:rsidR="00D63285" w:rsidRPr="00D63285">
        <w:rPr>
          <w:rFonts w:ascii="Arial Narrow" w:eastAsia="Arial Narrow" w:hAnsi="Arial Narrow" w:cs="Arial"/>
          <w:b/>
          <w:bCs/>
        </w:rPr>
        <w:t>.</w:t>
      </w:r>
      <w:r w:rsidR="00D63285">
        <w:rPr>
          <w:rFonts w:ascii="Arial Narrow" w:eastAsia="Arial Narrow" w:hAnsi="Arial Narrow" w:cs="Arial"/>
          <w:b/>
          <w:bCs/>
        </w:rPr>
        <w:t xml:space="preserve"> </w:t>
      </w:r>
      <w:r w:rsidRPr="00D63285">
        <w:rPr>
          <w:rFonts w:ascii="Arial Narrow" w:eastAsia="Arial Narrow" w:hAnsi="Arial Narrow" w:cs="Arial"/>
        </w:rPr>
        <w:t xml:space="preserve">con número de identificación fiscal </w:t>
      </w:r>
      <w:r w:rsidR="00536B49" w:rsidRPr="00536B49">
        <w:rPr>
          <w:rFonts w:ascii="Arial Narrow" w:eastAsia="Arial Narrow" w:hAnsi="Arial Narrow" w:cs="Arial"/>
          <w:b/>
        </w:rPr>
        <w:t>[CIF]</w:t>
      </w:r>
      <w:r w:rsidR="00D63285" w:rsidRPr="00D63285">
        <w:rPr>
          <w:rFonts w:ascii="Arial Narrow" w:eastAsia="Arial Narrow" w:hAnsi="Arial Narrow" w:cs="Arial"/>
        </w:rPr>
        <w:t xml:space="preserve"> </w:t>
      </w:r>
      <w:r w:rsidRPr="00D63285">
        <w:rPr>
          <w:rFonts w:ascii="Arial Narrow" w:eastAsia="Arial Narrow" w:hAnsi="Arial Narrow" w:cs="Arial"/>
        </w:rPr>
        <w:t>domiciliad</w:t>
      </w:r>
      <w:r w:rsidR="00D35690" w:rsidRPr="00D63285">
        <w:rPr>
          <w:rFonts w:ascii="Arial Narrow" w:eastAsia="Arial Narrow" w:hAnsi="Arial Narrow" w:cs="Arial"/>
        </w:rPr>
        <w:t>o</w:t>
      </w:r>
      <w:r w:rsidRPr="00D63285">
        <w:rPr>
          <w:rFonts w:ascii="Arial Narrow" w:eastAsia="Arial Narrow" w:hAnsi="Arial Narrow" w:cs="Arial"/>
        </w:rPr>
        <w:t xml:space="preserve"> en </w:t>
      </w:r>
      <w:r w:rsidR="00536B49" w:rsidRPr="00536B49">
        <w:rPr>
          <w:rStyle w:val="lrzxr"/>
          <w:rFonts w:ascii="Arial Narrow" w:hAnsi="Arial Narrow" w:cs="Arial"/>
          <w:b/>
        </w:rPr>
        <w:t>[</w:t>
      </w:r>
      <w:r w:rsidR="00536B49">
        <w:rPr>
          <w:rStyle w:val="lrzxr"/>
          <w:rFonts w:ascii="Arial Narrow" w:hAnsi="Arial Narrow" w:cs="Arial"/>
          <w:b/>
        </w:rPr>
        <w:t>d</w:t>
      </w:r>
      <w:r w:rsidR="00536B49" w:rsidRPr="00536B49">
        <w:rPr>
          <w:rStyle w:val="lrzxr"/>
          <w:rFonts w:ascii="Arial Narrow" w:hAnsi="Arial Narrow" w:cs="Arial"/>
          <w:b/>
        </w:rPr>
        <w:t>irección</w:t>
      </w:r>
      <w:r w:rsidR="00536B49">
        <w:rPr>
          <w:rStyle w:val="lrzxr"/>
          <w:rFonts w:ascii="Arial Narrow" w:hAnsi="Arial Narrow" w:cs="Arial"/>
          <w:b/>
        </w:rPr>
        <w:t xml:space="preserve"> fiscal</w:t>
      </w:r>
      <w:r w:rsidR="00536B49" w:rsidRPr="00536B49">
        <w:rPr>
          <w:rStyle w:val="lrzxr"/>
          <w:rFonts w:ascii="Arial Narrow" w:hAnsi="Arial Narrow" w:cs="Arial"/>
          <w:b/>
        </w:rPr>
        <w:t>]</w:t>
      </w:r>
      <w:r w:rsidR="00D63285" w:rsidRPr="00D63285">
        <w:rPr>
          <w:rStyle w:val="lrzxr"/>
          <w:rFonts w:ascii="Arial Narrow" w:hAnsi="Arial Narrow" w:cs="Arial"/>
        </w:rPr>
        <w:t xml:space="preserve">, </w:t>
      </w:r>
      <w:r w:rsidR="00D504D2" w:rsidRPr="00D63285">
        <w:rPr>
          <w:rFonts w:ascii="Arial Narrow" w:eastAsia="Arial Narrow" w:hAnsi="Arial Narrow" w:cs="Arial"/>
        </w:rPr>
        <w:t xml:space="preserve">y </w:t>
      </w:r>
      <w:r w:rsidR="00536B49" w:rsidRPr="00536B49">
        <w:rPr>
          <w:rFonts w:ascii="Arial Narrow" w:eastAsia="Arial Narrow" w:hAnsi="Arial Narrow" w:cs="Arial"/>
          <w:b/>
        </w:rPr>
        <w:t xml:space="preserve">[nombre </w:t>
      </w:r>
      <w:r w:rsidR="00536B49">
        <w:rPr>
          <w:rFonts w:ascii="Arial Narrow" w:eastAsia="Arial Narrow" w:hAnsi="Arial Narrow" w:cs="Arial"/>
          <w:b/>
        </w:rPr>
        <w:t xml:space="preserve">del/la </w:t>
      </w:r>
      <w:r w:rsidR="00536B49" w:rsidRPr="00536B49">
        <w:rPr>
          <w:rFonts w:ascii="Arial Narrow" w:eastAsia="Arial Narrow" w:hAnsi="Arial Narrow" w:cs="Arial"/>
          <w:b/>
        </w:rPr>
        <w:t>responsable]</w:t>
      </w:r>
      <w:r w:rsidR="00D63285">
        <w:rPr>
          <w:rFonts w:ascii="Arial Narrow" w:eastAsia="Arial Narrow" w:hAnsi="Arial Narrow" w:cs="Arial"/>
        </w:rPr>
        <w:t xml:space="preserve"> </w:t>
      </w:r>
      <w:r w:rsidR="00C3361A" w:rsidRPr="00D63285">
        <w:rPr>
          <w:rFonts w:ascii="Arial Narrow" w:eastAsia="Arial Narrow" w:hAnsi="Arial Narrow" w:cs="Arial"/>
        </w:rPr>
        <w:t xml:space="preserve">con </w:t>
      </w:r>
      <w:r w:rsidR="00C13A9C">
        <w:rPr>
          <w:rFonts w:ascii="Arial Narrow" w:eastAsia="Arial Narrow" w:hAnsi="Arial Narrow" w:cs="Arial"/>
        </w:rPr>
        <w:t>NIF</w:t>
      </w:r>
      <w:r w:rsidR="00D63285">
        <w:rPr>
          <w:rFonts w:ascii="Arial Narrow" w:eastAsia="Arial Narrow" w:hAnsi="Arial Narrow" w:cs="Arial"/>
        </w:rPr>
        <w:t xml:space="preserve"> </w:t>
      </w:r>
      <w:r w:rsidR="00536B49" w:rsidRPr="00536B49">
        <w:rPr>
          <w:rFonts w:ascii="Arial Narrow" w:eastAsia="Arial Narrow" w:hAnsi="Arial Narrow" w:cs="Arial"/>
          <w:b/>
        </w:rPr>
        <w:t>[</w:t>
      </w:r>
      <w:r w:rsidR="00536B49">
        <w:rPr>
          <w:rFonts w:ascii="Arial Narrow" w:eastAsia="Arial Narrow" w:hAnsi="Arial Narrow" w:cs="Arial"/>
          <w:b/>
        </w:rPr>
        <w:t>Nº NIF</w:t>
      </w:r>
      <w:r w:rsidR="00536B49" w:rsidRPr="00536B49">
        <w:rPr>
          <w:rFonts w:ascii="Arial Narrow" w:eastAsia="Arial Narrow" w:hAnsi="Arial Narrow" w:cs="Arial"/>
          <w:b/>
        </w:rPr>
        <w:t xml:space="preserve"> responsable]</w:t>
      </w:r>
      <w:r w:rsidR="00D63285">
        <w:rPr>
          <w:rFonts w:ascii="Arial Narrow" w:eastAsia="Arial Narrow" w:hAnsi="Arial Narrow" w:cs="Arial"/>
        </w:rPr>
        <w:t xml:space="preserve"> </w:t>
      </w:r>
      <w:r w:rsidRPr="00D63285">
        <w:rPr>
          <w:rFonts w:ascii="Arial Narrow" w:eastAsia="Arial Narrow" w:hAnsi="Arial Narrow" w:cs="Arial"/>
        </w:rPr>
        <w:t>en nombre y representación de la sociedad mercantil descrita y en lo sucesivo denominada el Auxiliar.</w:t>
      </w:r>
    </w:p>
    <w:p w14:paraId="1364D3E5" w14:textId="77777777" w:rsidR="00256F08" w:rsidRDefault="00256F08" w:rsidP="1F82E5B2">
      <w:pPr>
        <w:ind w:left="708"/>
        <w:jc w:val="both"/>
        <w:rPr>
          <w:rFonts w:ascii="Arial Narrow" w:eastAsia="Arial Narrow" w:hAnsi="Arial Narrow" w:cs="Arial Narrow"/>
        </w:rPr>
      </w:pPr>
    </w:p>
    <w:p w14:paraId="354A62DC" w14:textId="77777777" w:rsidR="00B35254" w:rsidRDefault="1F82E5B2" w:rsidP="1F82E5B2">
      <w:pPr>
        <w:autoSpaceDE w:val="0"/>
        <w:jc w:val="both"/>
        <w:rPr>
          <w:rFonts w:ascii="Arial Narrow" w:eastAsia="Arial Narrow" w:hAnsi="Arial Narrow" w:cs="Arial Narrow"/>
          <w:b/>
          <w:bCs/>
        </w:rPr>
      </w:pPr>
      <w:r w:rsidRPr="1F82E5B2">
        <w:rPr>
          <w:rFonts w:ascii="Arial Narrow" w:eastAsia="Arial Narrow" w:hAnsi="Arial Narrow" w:cs="Arial Narrow"/>
          <w:b/>
          <w:bCs/>
        </w:rPr>
        <w:t>CONVIENEN LLEVAR A EFECTO EL PRESENTE CONTRATO MERCANTIL DE AUXILIAR EXTERNO EN BASE A LAS SIGUIENTES ESTIPULACIONES:</w:t>
      </w:r>
    </w:p>
    <w:p w14:paraId="0E27B00A" w14:textId="77777777" w:rsidR="00B35254" w:rsidRDefault="00B35254" w:rsidP="1F82E5B2">
      <w:pPr>
        <w:autoSpaceDE w:val="0"/>
        <w:jc w:val="both"/>
        <w:rPr>
          <w:rFonts w:ascii="Arial Narrow" w:eastAsia="Arial Narrow" w:hAnsi="Arial Narrow" w:cs="Arial Narrow"/>
          <w:b/>
          <w:bCs/>
        </w:rPr>
      </w:pPr>
    </w:p>
    <w:p w14:paraId="43BDCA1C" w14:textId="77777777" w:rsidR="00256F08" w:rsidRDefault="1F82E5B2" w:rsidP="1F82E5B2">
      <w:pPr>
        <w:jc w:val="center"/>
        <w:rPr>
          <w:rFonts w:ascii="Arial Narrow" w:eastAsia="Arial Narrow" w:hAnsi="Arial Narrow" w:cs="Arial Narrow"/>
        </w:rPr>
      </w:pPr>
      <w:r w:rsidRPr="1F82E5B2">
        <w:rPr>
          <w:rFonts w:ascii="Arial Narrow" w:eastAsia="Arial Narrow" w:hAnsi="Arial Narrow" w:cs="Arial Narrow"/>
        </w:rPr>
        <w:t xml:space="preserve">La gestión de </w:t>
      </w:r>
      <w:r w:rsidR="00D35690">
        <w:rPr>
          <w:rFonts w:ascii="Arial Narrow" w:eastAsia="Arial Narrow" w:hAnsi="Arial Narrow" w:cs="Arial Narrow"/>
        </w:rPr>
        <w:t>liquidación de factura</w:t>
      </w:r>
      <w:r w:rsidR="00410338">
        <w:rPr>
          <w:rFonts w:ascii="Arial Narrow" w:eastAsia="Arial Narrow" w:hAnsi="Arial Narrow" w:cs="Arial Narrow"/>
        </w:rPr>
        <w:t>ción</w:t>
      </w:r>
      <w:r w:rsidR="00D35690">
        <w:rPr>
          <w:rFonts w:ascii="Arial Narrow" w:eastAsia="Arial Narrow" w:hAnsi="Arial Narrow" w:cs="Arial Narrow"/>
        </w:rPr>
        <w:t xml:space="preserve"> se realizará a través del correo electrónico:</w:t>
      </w:r>
    </w:p>
    <w:p w14:paraId="45A84B45" w14:textId="33A62759" w:rsidR="1F82E5B2" w:rsidRDefault="00D35690" w:rsidP="000E287B">
      <w:pPr>
        <w:jc w:val="center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</w:rPr>
        <w:t xml:space="preserve"> </w:t>
      </w:r>
      <w:r w:rsidR="00536B49">
        <w:rPr>
          <w:rFonts w:ascii="Arial Narrow" w:eastAsia="Arial Narrow" w:hAnsi="Arial Narrow" w:cs="Arial Narrow"/>
          <w:b/>
        </w:rPr>
        <w:t>[email facturación]</w:t>
      </w:r>
    </w:p>
    <w:p w14:paraId="08405ABA" w14:textId="27E5396F" w:rsidR="00536B49" w:rsidRDefault="00536B49" w:rsidP="000E287B">
      <w:pPr>
        <w:jc w:val="center"/>
        <w:rPr>
          <w:rFonts w:ascii="Arial Narrow" w:eastAsia="Arial Narrow" w:hAnsi="Arial Narrow" w:cs="Arial Narrow"/>
          <w:b/>
        </w:rPr>
      </w:pPr>
    </w:p>
    <w:p w14:paraId="1FD92314" w14:textId="52725F58" w:rsidR="00536B49" w:rsidRPr="00376BCA" w:rsidRDefault="00536B49" w:rsidP="00536B49">
      <w:pPr>
        <w:rPr>
          <w:rFonts w:ascii="Arial Narrow" w:eastAsia="Arial Narrow" w:hAnsi="Arial Narrow" w:cs="Arial Narrow"/>
        </w:rPr>
      </w:pPr>
      <w:r w:rsidRPr="00376BCA">
        <w:rPr>
          <w:rFonts w:ascii="Arial Narrow" w:eastAsia="Arial Narrow" w:hAnsi="Arial Narrow" w:cs="Arial Narrow"/>
        </w:rPr>
        <w:t>El pago de las comisiones se realizará en la siguiente domiciliación bancaria:</w:t>
      </w:r>
    </w:p>
    <w:p w14:paraId="45482E6A" w14:textId="136B9E8C" w:rsidR="00536B49" w:rsidRDefault="00536B49" w:rsidP="00536B49">
      <w:pPr>
        <w:jc w:val="center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[TITULAR CUENTA BANCARIA]</w:t>
      </w:r>
    </w:p>
    <w:p w14:paraId="65E37163" w14:textId="326134D4" w:rsidR="1F82E5B2" w:rsidRDefault="00536B49" w:rsidP="00376BCA">
      <w:pPr>
        <w:jc w:val="center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[IBAN]</w:t>
      </w:r>
    </w:p>
    <w:p w14:paraId="5634760A" w14:textId="77777777" w:rsidR="00376BCA" w:rsidRPr="00376BCA" w:rsidRDefault="00376BCA" w:rsidP="00376BCA">
      <w:pPr>
        <w:jc w:val="center"/>
        <w:rPr>
          <w:rFonts w:ascii="Arial Narrow" w:eastAsia="Arial Narrow" w:hAnsi="Arial Narrow" w:cs="Arial Narrow"/>
          <w:b/>
        </w:rPr>
      </w:pPr>
    </w:p>
    <w:p w14:paraId="0332A681" w14:textId="77777777" w:rsidR="00B35254" w:rsidRDefault="1F82E5B2" w:rsidP="1F82E5B2">
      <w:pPr>
        <w:autoSpaceDE w:val="0"/>
        <w:ind w:left="705" w:hanging="705"/>
        <w:jc w:val="both"/>
        <w:rPr>
          <w:rFonts w:ascii="Arial Narrow" w:eastAsia="Arial Narrow" w:hAnsi="Arial Narrow" w:cs="Arial Narrow"/>
        </w:rPr>
      </w:pPr>
      <w:r w:rsidRPr="1F82E5B2">
        <w:rPr>
          <w:rFonts w:ascii="Arial Narrow" w:eastAsia="Arial Narrow" w:hAnsi="Arial Narrow" w:cs="Arial Narrow"/>
        </w:rPr>
        <w:t>Por el presente ambas partes deciden colaborar en la labor de mediación de Seguros, en</w:t>
      </w:r>
    </w:p>
    <w:p w14:paraId="07A529F1" w14:textId="77777777" w:rsidR="00B35254" w:rsidRDefault="1F82E5B2" w:rsidP="1F82E5B2">
      <w:pPr>
        <w:autoSpaceDE w:val="0"/>
        <w:ind w:left="705" w:hanging="705"/>
        <w:jc w:val="both"/>
        <w:rPr>
          <w:rFonts w:ascii="Arial Narrow" w:eastAsia="Arial Narrow" w:hAnsi="Arial Narrow" w:cs="Arial Narrow"/>
        </w:rPr>
      </w:pPr>
      <w:r w:rsidRPr="1F82E5B2">
        <w:rPr>
          <w:rFonts w:ascii="Arial Narrow" w:eastAsia="Arial Narrow" w:hAnsi="Arial Narrow" w:cs="Arial Narrow"/>
        </w:rPr>
        <w:t xml:space="preserve">los diferentes ramos que existen, obteniendo así una bonificación acordada de ante mano: </w:t>
      </w:r>
    </w:p>
    <w:p w14:paraId="44EAFD9C" w14:textId="77777777" w:rsidR="00B35254" w:rsidRDefault="00B35254" w:rsidP="1F82E5B2">
      <w:pPr>
        <w:autoSpaceDE w:val="0"/>
        <w:ind w:left="705" w:hanging="705"/>
        <w:jc w:val="both"/>
        <w:rPr>
          <w:rFonts w:ascii="Arial Narrow" w:eastAsia="Arial Narrow" w:hAnsi="Arial Narrow" w:cs="Arial Narrow"/>
        </w:rPr>
      </w:pPr>
    </w:p>
    <w:p w14:paraId="65F28304" w14:textId="77777777" w:rsidR="00410338" w:rsidRPr="00410338" w:rsidRDefault="00D35690" w:rsidP="73708395">
      <w:pPr>
        <w:numPr>
          <w:ilvl w:val="0"/>
          <w:numId w:val="7"/>
        </w:numPr>
        <w:autoSpaceDE w:val="0"/>
        <w:ind w:left="705" w:hanging="705"/>
        <w:jc w:val="both"/>
        <w:rPr>
          <w:rFonts w:ascii="Arial Narrow" w:hAnsi="Arial Narrow" w:cs="Arial Narrow"/>
        </w:rPr>
      </w:pPr>
      <w:r w:rsidRPr="0041447E">
        <w:rPr>
          <w:rFonts w:ascii="Arial Narrow" w:eastAsia="Arial Narrow" w:hAnsi="Arial Narrow" w:cs="Arial Narrow"/>
          <w:b/>
        </w:rPr>
        <w:t>Comisionado</w:t>
      </w:r>
      <w:r w:rsidR="00410338">
        <w:rPr>
          <w:rFonts w:ascii="Arial Narrow" w:eastAsia="Arial Narrow" w:hAnsi="Arial Narrow" w:cs="Arial Narrow"/>
        </w:rPr>
        <w:t>.</w:t>
      </w:r>
    </w:p>
    <w:p w14:paraId="51D5E864" w14:textId="33D8B6A3" w:rsidR="00D35690" w:rsidRPr="00D35690" w:rsidRDefault="00410338" w:rsidP="00410338">
      <w:pPr>
        <w:autoSpaceDE w:val="0"/>
        <w:ind w:left="705"/>
        <w:jc w:val="both"/>
        <w:rPr>
          <w:rFonts w:ascii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El comisionado se realizará </w:t>
      </w:r>
      <w:r w:rsidR="000E287B">
        <w:rPr>
          <w:rFonts w:ascii="Arial Narrow" w:eastAsia="Arial Narrow" w:hAnsi="Arial Narrow" w:cs="Arial Narrow"/>
        </w:rPr>
        <w:t>cada trimestre natural</w:t>
      </w:r>
    </w:p>
    <w:p w14:paraId="4EE547CE" w14:textId="6E9555CA" w:rsidR="00F1206F" w:rsidRPr="0041447E" w:rsidRDefault="00413421" w:rsidP="00F1206F">
      <w:pPr>
        <w:autoSpaceDE w:val="0"/>
        <w:ind w:left="705"/>
        <w:jc w:val="both"/>
        <w:rPr>
          <w:rFonts w:ascii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1.1 Cuadro de comisionad</w:t>
      </w:r>
      <w:r w:rsidR="00536B49">
        <w:rPr>
          <w:rFonts w:ascii="Arial Narrow" w:eastAsia="Arial Narrow" w:hAnsi="Arial Narrow" w:cs="Arial Narrow"/>
          <w:b/>
        </w:rPr>
        <w:t>o</w:t>
      </w:r>
      <w:r>
        <w:rPr>
          <w:rFonts w:ascii="Arial Narrow" w:eastAsia="Arial Narrow" w:hAnsi="Arial Narrow" w:cs="Arial Narrow"/>
          <w:b/>
        </w:rPr>
        <w:t>:</w:t>
      </w:r>
    </w:p>
    <w:p w14:paraId="4D00803A" w14:textId="77777777" w:rsidR="00F1206F" w:rsidRDefault="00F1206F" w:rsidP="00F1206F">
      <w:pPr>
        <w:autoSpaceDE w:val="0"/>
        <w:jc w:val="both"/>
        <w:rPr>
          <w:rFonts w:ascii="Arial Narrow" w:hAnsi="Arial Narrow" w:cs="Arial Narrow"/>
        </w:rPr>
      </w:pPr>
      <w:r w:rsidRPr="73708395">
        <w:rPr>
          <w:rFonts w:ascii="Arial Narrow" w:eastAsia="Arial Narrow" w:hAnsi="Arial Narrow" w:cs="Arial Narrow"/>
        </w:rPr>
        <w:t>.</w:t>
      </w:r>
      <w:bookmarkStart w:id="0" w:name="_GoBack"/>
      <w:bookmarkEnd w:id="0"/>
    </w:p>
    <w:tbl>
      <w:tblPr>
        <w:tblStyle w:val="Tablaconcuadrcula"/>
        <w:tblW w:w="11668" w:type="dxa"/>
        <w:tblInd w:w="-1183" w:type="dxa"/>
        <w:tblLayout w:type="fixed"/>
        <w:tblLook w:val="06A0" w:firstRow="1" w:lastRow="0" w:firstColumn="1" w:lastColumn="0" w:noHBand="1" w:noVBand="1"/>
      </w:tblPr>
      <w:tblGrid>
        <w:gridCol w:w="1702"/>
        <w:gridCol w:w="2028"/>
        <w:gridCol w:w="2224"/>
        <w:gridCol w:w="2170"/>
        <w:gridCol w:w="3544"/>
      </w:tblGrid>
      <w:tr w:rsidR="00FE3E94" w14:paraId="49EF8CA7" w14:textId="4F9E5480" w:rsidTr="00902D62">
        <w:trPr>
          <w:trHeight w:val="334"/>
        </w:trPr>
        <w:tc>
          <w:tcPr>
            <w:tcW w:w="1702" w:type="dxa"/>
          </w:tcPr>
          <w:p w14:paraId="27441B78" w14:textId="77777777" w:rsidR="00FE3E94" w:rsidRDefault="00FE3E94" w:rsidP="009868B2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Duración meses</w:t>
            </w:r>
          </w:p>
        </w:tc>
        <w:tc>
          <w:tcPr>
            <w:tcW w:w="2028" w:type="dxa"/>
          </w:tcPr>
          <w:p w14:paraId="541B350F" w14:textId="3131A2EE" w:rsidR="00FE3E94" w:rsidRDefault="00FE3E94" w:rsidP="00FE3E94">
            <w:pPr>
              <w:rPr>
                <w:rFonts w:ascii="Arial Narrow" w:eastAsia="Arial Narrow" w:hAnsi="Arial Narrow" w:cs="Arial Narrow"/>
                <w:b/>
                <w:bCs/>
              </w:rPr>
            </w:pPr>
            <w:r>
              <w:rPr>
                <w:rFonts w:ascii="Arial Narrow" w:eastAsia="Arial Narrow" w:hAnsi="Arial Narrow" w:cs="Arial Narrow"/>
                <w:b/>
                <w:bCs/>
              </w:rPr>
              <w:t>Students (6 meses)</w:t>
            </w:r>
          </w:p>
        </w:tc>
        <w:tc>
          <w:tcPr>
            <w:tcW w:w="2224" w:type="dxa"/>
          </w:tcPr>
          <w:p w14:paraId="7ADEA1BB" w14:textId="431700FD" w:rsidR="00FE3E94" w:rsidRDefault="00FE3E94" w:rsidP="004228F6">
            <w:pPr>
              <w:rPr>
                <w:rFonts w:ascii="Arial Narrow" w:eastAsia="Arial Narrow" w:hAnsi="Arial Narrow" w:cs="Arial Narrow"/>
                <w:b/>
                <w:bCs/>
              </w:rPr>
            </w:pPr>
            <w:r>
              <w:rPr>
                <w:rFonts w:ascii="Arial Narrow" w:eastAsia="Arial Narrow" w:hAnsi="Arial Narrow" w:cs="Arial Narrow"/>
                <w:b/>
                <w:bCs/>
              </w:rPr>
              <w:t>Students</w:t>
            </w:r>
            <w:r w:rsidR="004228F6">
              <w:rPr>
                <w:rFonts w:ascii="Arial Narrow" w:eastAsia="Arial Narrow" w:hAnsi="Arial Narrow" w:cs="Arial Narrow"/>
                <w:b/>
                <w:bCs/>
              </w:rPr>
              <w:t>(12 meses</w:t>
            </w:r>
            <w:r>
              <w:rPr>
                <w:rFonts w:ascii="Arial Narrow" w:eastAsia="Arial Narrow" w:hAnsi="Arial Narrow" w:cs="Arial Narrow"/>
                <w:b/>
                <w:bCs/>
              </w:rPr>
              <w:t>)</w:t>
            </w:r>
          </w:p>
        </w:tc>
        <w:tc>
          <w:tcPr>
            <w:tcW w:w="2170" w:type="dxa"/>
          </w:tcPr>
          <w:p w14:paraId="07BD6F8B" w14:textId="285570E8" w:rsidR="00FE3E94" w:rsidRDefault="00FE3E94" w:rsidP="009868B2">
            <w:pPr>
              <w:rPr>
                <w:rFonts w:ascii="Arial Narrow" w:eastAsia="Arial Narrow" w:hAnsi="Arial Narrow" w:cs="Arial Narrow"/>
                <w:b/>
                <w:bCs/>
              </w:rPr>
            </w:pPr>
            <w:r>
              <w:rPr>
                <w:rFonts w:ascii="Arial Narrow" w:eastAsia="Arial Narrow" w:hAnsi="Arial Narrow" w:cs="Arial Narrow"/>
                <w:b/>
                <w:bCs/>
              </w:rPr>
              <w:t>Mas Salud (Médium)</w:t>
            </w:r>
          </w:p>
        </w:tc>
        <w:tc>
          <w:tcPr>
            <w:tcW w:w="3544" w:type="dxa"/>
          </w:tcPr>
          <w:p w14:paraId="081C95DC" w14:textId="668D7759" w:rsidR="00FE3E94" w:rsidRDefault="00FE3E94" w:rsidP="009868B2">
            <w:pPr>
              <w:rPr>
                <w:rFonts w:ascii="Arial Narrow" w:eastAsia="Arial Narrow" w:hAnsi="Arial Narrow" w:cs="Arial Narrow"/>
                <w:b/>
                <w:bCs/>
              </w:rPr>
            </w:pPr>
            <w:r>
              <w:rPr>
                <w:rFonts w:ascii="Arial Narrow" w:eastAsia="Arial Narrow" w:hAnsi="Arial Narrow" w:cs="Arial Narrow"/>
                <w:b/>
                <w:bCs/>
              </w:rPr>
              <w:t>International Residents (Premium)</w:t>
            </w:r>
          </w:p>
        </w:tc>
      </w:tr>
      <w:tr w:rsidR="00FE3E94" w14:paraId="1F8FC0D2" w14:textId="4BADC6DA" w:rsidTr="00902D62">
        <w:trPr>
          <w:trHeight w:val="332"/>
        </w:trPr>
        <w:tc>
          <w:tcPr>
            <w:tcW w:w="1702" w:type="dxa"/>
          </w:tcPr>
          <w:p w14:paraId="05F3B71E" w14:textId="77777777" w:rsidR="00FE3E94" w:rsidRDefault="00FE3E94" w:rsidP="009868B2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Comisión</w:t>
            </w:r>
          </w:p>
        </w:tc>
        <w:tc>
          <w:tcPr>
            <w:tcW w:w="2028" w:type="dxa"/>
          </w:tcPr>
          <w:p w14:paraId="581816EF" w14:textId="519D84BF" w:rsidR="00FE3E94" w:rsidRDefault="00FE3E94" w:rsidP="009868B2">
            <w:pPr>
              <w:rPr>
                <w:rFonts w:ascii="Arial Narrow" w:eastAsia="Arial Narrow" w:hAnsi="Arial Narrow" w:cs="Arial Narrow"/>
                <w:b/>
                <w:bCs/>
              </w:rPr>
            </w:pPr>
            <w:r>
              <w:rPr>
                <w:rFonts w:ascii="Arial Narrow" w:eastAsia="Arial Narrow" w:hAnsi="Arial Narrow" w:cs="Arial Narrow"/>
                <w:b/>
                <w:bCs/>
              </w:rPr>
              <w:t>5€</w:t>
            </w:r>
          </w:p>
        </w:tc>
        <w:tc>
          <w:tcPr>
            <w:tcW w:w="2224" w:type="dxa"/>
          </w:tcPr>
          <w:p w14:paraId="71C4A235" w14:textId="32CF5C63" w:rsidR="00FE3E94" w:rsidRDefault="00FE3E94" w:rsidP="009868B2">
            <w:pPr>
              <w:rPr>
                <w:rFonts w:ascii="Arial Narrow" w:eastAsia="Arial Narrow" w:hAnsi="Arial Narrow" w:cs="Arial Narrow"/>
                <w:b/>
                <w:bCs/>
              </w:rPr>
            </w:pPr>
            <w:r>
              <w:rPr>
                <w:rFonts w:ascii="Arial Narrow" w:eastAsia="Arial Narrow" w:hAnsi="Arial Narrow" w:cs="Arial Narrow"/>
                <w:b/>
                <w:bCs/>
              </w:rPr>
              <w:t>10€</w:t>
            </w:r>
          </w:p>
        </w:tc>
        <w:tc>
          <w:tcPr>
            <w:tcW w:w="2170" w:type="dxa"/>
          </w:tcPr>
          <w:p w14:paraId="2EF70131" w14:textId="4745FFDB" w:rsidR="00FE3E94" w:rsidRDefault="00FE3E94" w:rsidP="009868B2">
            <w:pPr>
              <w:rPr>
                <w:rFonts w:ascii="Arial Narrow" w:eastAsia="Arial Narrow" w:hAnsi="Arial Narrow" w:cs="Arial Narrow"/>
                <w:b/>
                <w:bCs/>
              </w:rPr>
            </w:pPr>
            <w:r>
              <w:rPr>
                <w:rFonts w:ascii="Arial Narrow" w:eastAsia="Arial Narrow" w:hAnsi="Arial Narrow" w:cs="Arial Narrow"/>
                <w:b/>
                <w:bCs/>
              </w:rPr>
              <w:t>20€</w:t>
            </w:r>
          </w:p>
        </w:tc>
        <w:tc>
          <w:tcPr>
            <w:tcW w:w="3544" w:type="dxa"/>
          </w:tcPr>
          <w:p w14:paraId="64B2804B" w14:textId="63755EF4" w:rsidR="00FE3E94" w:rsidRDefault="00FE3E94" w:rsidP="009868B2">
            <w:pPr>
              <w:rPr>
                <w:rFonts w:ascii="Arial Narrow" w:eastAsia="Arial Narrow" w:hAnsi="Arial Narrow" w:cs="Arial Narrow"/>
                <w:b/>
                <w:bCs/>
              </w:rPr>
            </w:pPr>
            <w:r>
              <w:rPr>
                <w:rFonts w:ascii="Arial Narrow" w:eastAsia="Arial Narrow" w:hAnsi="Arial Narrow" w:cs="Arial Narrow"/>
                <w:b/>
                <w:bCs/>
              </w:rPr>
              <w:t>25€</w:t>
            </w:r>
          </w:p>
        </w:tc>
      </w:tr>
    </w:tbl>
    <w:p w14:paraId="49E0797F" w14:textId="18807A1D" w:rsidR="00F34195" w:rsidRDefault="00F34195" w:rsidP="1F82E5B2">
      <w:pPr>
        <w:autoSpaceDE w:val="0"/>
        <w:ind w:left="705" w:hanging="705"/>
        <w:jc w:val="both"/>
        <w:rPr>
          <w:rFonts w:ascii="Arial Narrow" w:eastAsia="Arial Narrow" w:hAnsi="Arial Narrow" w:cs="Arial Narrow"/>
        </w:rPr>
      </w:pPr>
    </w:p>
    <w:p w14:paraId="795B0109" w14:textId="55370E04" w:rsidR="00B35254" w:rsidRDefault="1F82E5B2" w:rsidP="1F82E5B2">
      <w:pPr>
        <w:autoSpaceDE w:val="0"/>
        <w:ind w:left="705" w:hanging="705"/>
        <w:jc w:val="both"/>
        <w:rPr>
          <w:rFonts w:ascii="Arial Narrow" w:eastAsia="Arial Narrow" w:hAnsi="Arial Narrow" w:cs="Arial Narrow"/>
        </w:rPr>
      </w:pPr>
      <w:r w:rsidRPr="1F82E5B2">
        <w:rPr>
          <w:rFonts w:ascii="Arial Narrow" w:eastAsia="Arial Narrow" w:hAnsi="Arial Narrow" w:cs="Arial Narrow"/>
        </w:rPr>
        <w:t>No existe una cuota requerida para firmar el presente convenio.</w:t>
      </w:r>
    </w:p>
    <w:p w14:paraId="7B90AA44" w14:textId="2603A6A9" w:rsidR="00413421" w:rsidRDefault="00413421" w:rsidP="00413421">
      <w:pPr>
        <w:pStyle w:val="Prrafodelista"/>
        <w:autoSpaceDE w:val="0"/>
        <w:ind w:left="1440"/>
      </w:pPr>
    </w:p>
    <w:p w14:paraId="65355DFB" w14:textId="32AEBF45" w:rsidR="00B35254" w:rsidRDefault="00410338" w:rsidP="1F82E5B2">
      <w:pPr>
        <w:autoSpaceDE w:val="0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</w:rPr>
        <w:t>EL AUXILIAR</w:t>
      </w:r>
      <w:r w:rsidR="008B78C5" w:rsidRPr="1F82E5B2">
        <w:rPr>
          <w:rFonts w:ascii="Arial Narrow" w:eastAsia="Arial Narrow" w:hAnsi="Arial Narrow" w:cs="Arial Narrow"/>
        </w:rPr>
        <w:t>:                                                                                               EL MEDIADOR DE SEGUROS:</w:t>
      </w:r>
      <w:r w:rsidR="008B78C5">
        <w:rPr>
          <w:rFonts w:ascii="Arial Narrow" w:hAnsi="Arial Narrow" w:cs="Arial Narrow"/>
          <w:sz w:val="20"/>
          <w:szCs w:val="20"/>
        </w:rPr>
        <w:tab/>
      </w:r>
    </w:p>
    <w:p w14:paraId="0A306539" w14:textId="30951878" w:rsidR="00376BCA" w:rsidRDefault="00376BCA" w:rsidP="1F82E5B2">
      <w:pPr>
        <w:autoSpaceDE w:val="0"/>
        <w:jc w:val="both"/>
        <w:rPr>
          <w:rFonts w:ascii="Arial Narrow" w:hAnsi="Arial Narrow" w:cs="Arial Narrow"/>
          <w:sz w:val="20"/>
          <w:szCs w:val="20"/>
        </w:rPr>
      </w:pPr>
    </w:p>
    <w:p w14:paraId="68B7193B" w14:textId="534FEDC2" w:rsidR="00256F08" w:rsidRDefault="00256F08" w:rsidP="1F82E5B2">
      <w:pPr>
        <w:autoSpaceDE w:val="0"/>
        <w:jc w:val="both"/>
        <w:rPr>
          <w:rFonts w:ascii="Arial Narrow" w:hAnsi="Arial Narrow" w:cs="Arial Narrow"/>
          <w:sz w:val="20"/>
          <w:szCs w:val="20"/>
        </w:rPr>
      </w:pPr>
    </w:p>
    <w:p w14:paraId="08FD4AF9" w14:textId="04959D05" w:rsidR="00B35254" w:rsidRDefault="008B78C5" w:rsidP="1F82E5B2">
      <w:pPr>
        <w:autoSpaceDE w:val="0"/>
        <w:jc w:val="both"/>
        <w:rPr>
          <w:rFonts w:ascii="Arial Narrow" w:eastAsia="Arial Narrow" w:hAnsi="Arial Narrow" w:cs="Arial Narrow"/>
        </w:rPr>
      </w:pPr>
      <w:r w:rsidRPr="1F82E5B2">
        <w:rPr>
          <w:rFonts w:ascii="Arial Narrow" w:eastAsia="Arial Narrow" w:hAnsi="Arial Narrow" w:cs="Arial Narrow"/>
        </w:rPr>
        <w:t xml:space="preserve">                                                             </w:t>
      </w:r>
    </w:p>
    <w:p w14:paraId="2741288D" w14:textId="74EC9314" w:rsidR="00B35254" w:rsidRDefault="1F82E5B2" w:rsidP="1F82E5B2">
      <w:pPr>
        <w:autoSpaceDE w:val="0"/>
        <w:jc w:val="both"/>
        <w:rPr>
          <w:rFonts w:ascii="Arial Narrow" w:eastAsia="Arial Narrow" w:hAnsi="Arial Narrow" w:cs="Arial Narrow"/>
        </w:rPr>
      </w:pPr>
      <w:r w:rsidRPr="1F82E5B2">
        <w:rPr>
          <w:rFonts w:ascii="Arial Narrow" w:eastAsia="Arial Narrow" w:hAnsi="Arial Narrow" w:cs="Arial Narrow"/>
        </w:rPr>
        <w:t>Fdo.:                                                                                                                   Fdo.:</w:t>
      </w:r>
    </w:p>
    <w:p w14:paraId="310D21B0" w14:textId="37C830BE" w:rsidR="00376BCA" w:rsidRDefault="00376BCA" w:rsidP="00376BCA">
      <w:pPr>
        <w:autoSpaceDE w:val="0"/>
        <w:ind w:firstLine="708"/>
        <w:jc w:val="center"/>
        <w:rPr>
          <w:rFonts w:ascii="Arial Narrow" w:eastAsia="Arial Narrow" w:hAnsi="Arial Narrow" w:cs="Arial Narrow"/>
          <w:b/>
          <w:sz w:val="32"/>
          <w:szCs w:val="32"/>
        </w:rPr>
      </w:pPr>
      <w:r w:rsidRPr="00376BCA">
        <w:rPr>
          <w:rFonts w:ascii="Arial Narrow" w:eastAsia="Arial Narrow" w:hAnsi="Arial Narrow" w:cs="Arial Narrow"/>
          <w:b/>
          <w:sz w:val="32"/>
          <w:szCs w:val="32"/>
        </w:rPr>
        <w:lastRenderedPageBreak/>
        <w:t>Anexo al contrato Mercantil de Auxiliar Externo</w:t>
      </w:r>
    </w:p>
    <w:p w14:paraId="1602CA22" w14:textId="04113D6B" w:rsidR="00376BCA" w:rsidRDefault="00376BCA" w:rsidP="00376BCA">
      <w:pPr>
        <w:autoSpaceDE w:val="0"/>
        <w:ind w:firstLine="708"/>
        <w:jc w:val="center"/>
        <w:rPr>
          <w:rFonts w:ascii="Arial Narrow" w:eastAsia="Arial Narrow" w:hAnsi="Arial Narrow" w:cs="Arial Narrow"/>
          <w:b/>
          <w:sz w:val="32"/>
          <w:szCs w:val="32"/>
        </w:rPr>
      </w:pPr>
    </w:p>
    <w:p w14:paraId="246DD4CA" w14:textId="0CF1CEF3" w:rsidR="00376BCA" w:rsidRDefault="00376BCA" w:rsidP="00FC2367">
      <w:pPr>
        <w:pStyle w:val="Prrafodelista"/>
        <w:autoSpaceDE w:val="0"/>
        <w:ind w:left="1428"/>
        <w:rPr>
          <w:rFonts w:ascii="Arial Narrow" w:eastAsia="Arial Narrow" w:hAnsi="Arial Narrow" w:cs="Arial Narrow"/>
        </w:rPr>
      </w:pPr>
      <w:r w:rsidRPr="00FC2367">
        <w:rPr>
          <w:rFonts w:ascii="Arial Narrow" w:eastAsia="Arial Narrow" w:hAnsi="Arial Narrow" w:cs="Arial Narrow"/>
          <w:b/>
        </w:rPr>
        <w:t>Procedimiento de contratación</w:t>
      </w:r>
      <w:r w:rsidR="004410FA">
        <w:rPr>
          <w:rFonts w:ascii="Arial Narrow" w:eastAsia="Arial Narrow" w:hAnsi="Arial Narrow" w:cs="Arial Narrow"/>
          <w:b/>
        </w:rPr>
        <w:t xml:space="preserve"> Mediador y Auxiliar</w:t>
      </w:r>
      <w:r>
        <w:rPr>
          <w:rFonts w:ascii="Arial Narrow" w:eastAsia="Arial Narrow" w:hAnsi="Arial Narrow" w:cs="Arial Narrow"/>
        </w:rPr>
        <w:t>.</w:t>
      </w:r>
    </w:p>
    <w:p w14:paraId="0D9ABFEA" w14:textId="77777777" w:rsidR="004410FA" w:rsidRDefault="004410FA" w:rsidP="00FC2367">
      <w:pPr>
        <w:pStyle w:val="Prrafodelista"/>
        <w:autoSpaceDE w:val="0"/>
        <w:ind w:left="1428"/>
        <w:rPr>
          <w:rFonts w:ascii="Arial Narrow" w:eastAsia="Arial Narrow" w:hAnsi="Arial Narrow" w:cs="Arial Narrow"/>
        </w:rPr>
      </w:pPr>
    </w:p>
    <w:p w14:paraId="5C53BB54" w14:textId="2B005CD8" w:rsidR="00C112F9" w:rsidRDefault="00FC2367" w:rsidP="00DE3FF9">
      <w:pPr>
        <w:pStyle w:val="Prrafodelista"/>
        <w:numPr>
          <w:ilvl w:val="0"/>
          <w:numId w:val="9"/>
        </w:numPr>
        <w:autoSpaceDE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El </w:t>
      </w:r>
      <w:r w:rsidR="00B64311"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</w:rPr>
        <w:t xml:space="preserve">uxiliar proporcionará </w:t>
      </w:r>
      <w:r w:rsidR="00DE3FF9">
        <w:rPr>
          <w:rFonts w:ascii="Arial Narrow" w:eastAsia="Arial Narrow" w:hAnsi="Arial Narrow" w:cs="Arial Narrow"/>
        </w:rPr>
        <w:t>la documentación completa</w:t>
      </w:r>
      <w:r>
        <w:rPr>
          <w:rFonts w:ascii="Arial Narrow" w:eastAsia="Arial Narrow" w:hAnsi="Arial Narrow" w:cs="Arial Narrow"/>
        </w:rPr>
        <w:t xml:space="preserve"> del cliente</w:t>
      </w:r>
      <w:r w:rsidR="00000946">
        <w:rPr>
          <w:rFonts w:ascii="Arial Narrow" w:eastAsia="Arial Narrow" w:hAnsi="Arial Narrow" w:cs="Arial Narrow"/>
        </w:rPr>
        <w:t>:</w:t>
      </w:r>
    </w:p>
    <w:p w14:paraId="176BF119" w14:textId="058BDB02" w:rsidR="00C112F9" w:rsidRDefault="00B64311" w:rsidP="00C112F9">
      <w:pPr>
        <w:pStyle w:val="Prrafodelista"/>
        <w:numPr>
          <w:ilvl w:val="6"/>
          <w:numId w:val="12"/>
        </w:numPr>
        <w:autoSpaceDE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Pasaporte o NIE vigente.</w:t>
      </w:r>
    </w:p>
    <w:p w14:paraId="615DA142" w14:textId="1EAED998" w:rsidR="00B64311" w:rsidRDefault="00B64311" w:rsidP="00C112F9">
      <w:pPr>
        <w:pStyle w:val="Prrafodelista"/>
        <w:numPr>
          <w:ilvl w:val="6"/>
          <w:numId w:val="12"/>
        </w:numPr>
        <w:autoSpaceDE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Certificado de matriculación de estudios firmado y sellado por la escuela.</w:t>
      </w:r>
    </w:p>
    <w:p w14:paraId="34DE5132" w14:textId="041C1CC2" w:rsidR="00DE3FF9" w:rsidRDefault="00DE3FF9" w:rsidP="00C112F9">
      <w:pPr>
        <w:pStyle w:val="Prrafodelista"/>
        <w:numPr>
          <w:ilvl w:val="6"/>
          <w:numId w:val="12"/>
        </w:numPr>
        <w:autoSpaceDE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Solicitud de seguro firmada y cumplimentada.</w:t>
      </w:r>
    </w:p>
    <w:p w14:paraId="4FE42384" w14:textId="77777777" w:rsidR="00B64311" w:rsidRPr="00C112F9" w:rsidRDefault="00B64311" w:rsidP="00B64311">
      <w:pPr>
        <w:pStyle w:val="Prrafodelista"/>
        <w:autoSpaceDE w:val="0"/>
        <w:ind w:left="2520"/>
        <w:rPr>
          <w:rFonts w:ascii="Arial Narrow" w:eastAsia="Arial Narrow" w:hAnsi="Arial Narrow" w:cs="Arial Narrow"/>
        </w:rPr>
      </w:pPr>
    </w:p>
    <w:p w14:paraId="1347D9BC" w14:textId="7EEDC6AE" w:rsidR="004410FA" w:rsidRPr="005E2B58" w:rsidRDefault="00B64311" w:rsidP="005E2B58">
      <w:pPr>
        <w:pStyle w:val="Prrafodelista"/>
        <w:numPr>
          <w:ilvl w:val="0"/>
          <w:numId w:val="13"/>
        </w:numPr>
        <w:autoSpaceDE w:val="0"/>
        <w:rPr>
          <w:rFonts w:ascii="Arial Narrow" w:eastAsia="Arial Narrow" w:hAnsi="Arial Narrow" w:cs="Arial Narrow"/>
        </w:rPr>
      </w:pPr>
      <w:r w:rsidRPr="005E2B58">
        <w:rPr>
          <w:rFonts w:ascii="Arial Narrow" w:eastAsia="Arial Narrow" w:hAnsi="Arial Narrow" w:cs="Arial Narrow"/>
        </w:rPr>
        <w:t xml:space="preserve">El Mediador proporcionara una factura de pago al </w:t>
      </w:r>
      <w:r w:rsidR="00DE3FF9" w:rsidRPr="005E2B58">
        <w:rPr>
          <w:rFonts w:ascii="Arial Narrow" w:eastAsia="Arial Narrow" w:hAnsi="Arial Narrow" w:cs="Arial Narrow"/>
        </w:rPr>
        <w:t>auxiliar</w:t>
      </w:r>
      <w:r w:rsidRPr="005E2B58">
        <w:rPr>
          <w:rFonts w:ascii="Arial Narrow" w:eastAsia="Arial Narrow" w:hAnsi="Arial Narrow" w:cs="Arial Narrow"/>
        </w:rPr>
        <w:t>.</w:t>
      </w:r>
    </w:p>
    <w:p w14:paraId="12FFF2D1" w14:textId="18AEFD6A" w:rsidR="00B64311" w:rsidRPr="005E2B58" w:rsidRDefault="00B64311" w:rsidP="005E2B58">
      <w:pPr>
        <w:pStyle w:val="Prrafodelista"/>
        <w:numPr>
          <w:ilvl w:val="0"/>
          <w:numId w:val="13"/>
        </w:numPr>
        <w:autoSpaceDE w:val="0"/>
        <w:rPr>
          <w:rFonts w:ascii="Arial Narrow" w:eastAsia="Arial Narrow" w:hAnsi="Arial Narrow" w:cs="Arial Narrow"/>
        </w:rPr>
      </w:pPr>
      <w:r w:rsidRPr="005E2B58">
        <w:rPr>
          <w:rFonts w:ascii="Arial Narrow" w:eastAsia="Arial Narrow" w:hAnsi="Arial Narrow" w:cs="Arial Narrow"/>
        </w:rPr>
        <w:t>El Cliente</w:t>
      </w:r>
      <w:r w:rsidR="00DE3FF9" w:rsidRPr="005E2B58">
        <w:rPr>
          <w:rFonts w:ascii="Arial Narrow" w:eastAsia="Arial Narrow" w:hAnsi="Arial Narrow" w:cs="Arial Narrow"/>
        </w:rPr>
        <w:t xml:space="preserve"> o el auxiliar</w:t>
      </w:r>
      <w:r w:rsidRPr="005E2B58">
        <w:rPr>
          <w:rFonts w:ascii="Arial Narrow" w:eastAsia="Arial Narrow" w:hAnsi="Arial Narrow" w:cs="Arial Narrow"/>
        </w:rPr>
        <w:t xml:space="preserve"> proporcionará el recibo de pago o número de tarjeta y fecha de caducidad para poder hacer efectivo el cobro de la póliza.</w:t>
      </w:r>
    </w:p>
    <w:p w14:paraId="17BDB8D9" w14:textId="5E760EE0" w:rsidR="00DE3FF9" w:rsidRDefault="00DE3FF9" w:rsidP="005E2B58">
      <w:pPr>
        <w:pStyle w:val="Prrafodelista"/>
        <w:numPr>
          <w:ilvl w:val="0"/>
          <w:numId w:val="13"/>
        </w:numPr>
        <w:autoSpaceDE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El mediador proporcionará al client</w:t>
      </w:r>
      <w:r w:rsidR="000B2D03"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</w:rPr>
        <w:t xml:space="preserve"> y al auxiliar el certificado de cobertura.</w:t>
      </w:r>
    </w:p>
    <w:p w14:paraId="7B368E68" w14:textId="77777777" w:rsidR="00376BCA" w:rsidRDefault="00376BCA" w:rsidP="00376BCA">
      <w:pPr>
        <w:autoSpaceDE w:val="0"/>
        <w:jc w:val="both"/>
        <w:rPr>
          <w:rFonts w:ascii="Arial Narrow" w:eastAsia="Arial Narrow" w:hAnsi="Arial Narrow" w:cs="Arial Narrow"/>
        </w:rPr>
      </w:pPr>
    </w:p>
    <w:p w14:paraId="27084F32" w14:textId="77777777" w:rsidR="00376BCA" w:rsidRDefault="00376BCA" w:rsidP="00376BCA">
      <w:pPr>
        <w:autoSpaceDE w:val="0"/>
        <w:jc w:val="both"/>
        <w:rPr>
          <w:rFonts w:ascii="Arial Narrow" w:eastAsia="Arial Narrow" w:hAnsi="Arial Narrow" w:cs="Arial Narrow"/>
        </w:rPr>
      </w:pPr>
    </w:p>
    <w:p w14:paraId="2C91171C" w14:textId="77777777" w:rsidR="00376BCA" w:rsidRDefault="00376BCA" w:rsidP="00376BCA">
      <w:pPr>
        <w:autoSpaceDE w:val="0"/>
        <w:jc w:val="both"/>
        <w:rPr>
          <w:rFonts w:ascii="Arial Narrow" w:eastAsia="Arial Narrow" w:hAnsi="Arial Narrow" w:cs="Arial Narrow"/>
        </w:rPr>
      </w:pPr>
    </w:p>
    <w:p w14:paraId="3ACA8856" w14:textId="77777777" w:rsidR="00376BCA" w:rsidRDefault="00376BCA" w:rsidP="00376BCA">
      <w:pPr>
        <w:autoSpaceDE w:val="0"/>
        <w:jc w:val="both"/>
        <w:rPr>
          <w:rFonts w:ascii="Arial Narrow" w:eastAsia="Arial Narrow" w:hAnsi="Arial Narrow" w:cs="Arial Narrow"/>
        </w:rPr>
      </w:pPr>
    </w:p>
    <w:p w14:paraId="696F1022" w14:textId="77777777" w:rsidR="00376BCA" w:rsidRDefault="00376BCA" w:rsidP="00376BCA">
      <w:pPr>
        <w:autoSpaceDE w:val="0"/>
        <w:jc w:val="both"/>
        <w:rPr>
          <w:rFonts w:ascii="Arial Narrow" w:eastAsia="Arial Narrow" w:hAnsi="Arial Narrow" w:cs="Arial Narrow"/>
        </w:rPr>
      </w:pPr>
    </w:p>
    <w:p w14:paraId="51F5DE8F" w14:textId="77777777" w:rsidR="00376BCA" w:rsidRDefault="00376BCA" w:rsidP="00376BCA">
      <w:pPr>
        <w:autoSpaceDE w:val="0"/>
        <w:jc w:val="both"/>
        <w:rPr>
          <w:rFonts w:ascii="Arial Narrow" w:eastAsia="Arial Narrow" w:hAnsi="Arial Narrow" w:cs="Arial Narrow"/>
        </w:rPr>
      </w:pPr>
    </w:p>
    <w:p w14:paraId="0D903644" w14:textId="77777777" w:rsidR="00376BCA" w:rsidRDefault="00376BCA" w:rsidP="00376BCA">
      <w:pPr>
        <w:autoSpaceDE w:val="0"/>
        <w:jc w:val="both"/>
        <w:rPr>
          <w:rFonts w:ascii="Arial Narrow" w:eastAsia="Arial Narrow" w:hAnsi="Arial Narrow" w:cs="Arial Narrow"/>
        </w:rPr>
      </w:pPr>
    </w:p>
    <w:p w14:paraId="4129A6D0" w14:textId="77777777" w:rsidR="00376BCA" w:rsidRDefault="00376BCA" w:rsidP="00376BCA">
      <w:pPr>
        <w:autoSpaceDE w:val="0"/>
        <w:jc w:val="both"/>
        <w:rPr>
          <w:rFonts w:ascii="Arial Narrow" w:eastAsia="Arial Narrow" w:hAnsi="Arial Narrow" w:cs="Arial Narrow"/>
        </w:rPr>
      </w:pPr>
    </w:p>
    <w:p w14:paraId="4652E581" w14:textId="77777777" w:rsidR="00376BCA" w:rsidRDefault="00376BCA" w:rsidP="00376BCA">
      <w:pPr>
        <w:autoSpaceDE w:val="0"/>
        <w:jc w:val="both"/>
        <w:rPr>
          <w:rFonts w:ascii="Arial Narrow" w:eastAsia="Arial Narrow" w:hAnsi="Arial Narrow" w:cs="Arial Narrow"/>
        </w:rPr>
      </w:pPr>
    </w:p>
    <w:p w14:paraId="00ED586A" w14:textId="77777777" w:rsidR="00376BCA" w:rsidRDefault="00376BCA" w:rsidP="00376BCA">
      <w:pPr>
        <w:autoSpaceDE w:val="0"/>
        <w:jc w:val="both"/>
        <w:rPr>
          <w:rFonts w:ascii="Arial Narrow" w:eastAsia="Arial Narrow" w:hAnsi="Arial Narrow" w:cs="Arial Narrow"/>
        </w:rPr>
      </w:pPr>
    </w:p>
    <w:p w14:paraId="4CA369A3" w14:textId="77777777" w:rsidR="00376BCA" w:rsidRDefault="00376BCA" w:rsidP="00376BCA">
      <w:pPr>
        <w:autoSpaceDE w:val="0"/>
        <w:jc w:val="both"/>
        <w:rPr>
          <w:rFonts w:ascii="Arial Narrow" w:eastAsia="Arial Narrow" w:hAnsi="Arial Narrow" w:cs="Arial Narrow"/>
        </w:rPr>
      </w:pPr>
    </w:p>
    <w:p w14:paraId="2850B2B9" w14:textId="77777777" w:rsidR="00376BCA" w:rsidRDefault="00376BCA" w:rsidP="00376BCA">
      <w:pPr>
        <w:autoSpaceDE w:val="0"/>
        <w:jc w:val="both"/>
        <w:rPr>
          <w:rFonts w:ascii="Arial Narrow" w:eastAsia="Arial Narrow" w:hAnsi="Arial Narrow" w:cs="Arial Narrow"/>
        </w:rPr>
      </w:pPr>
    </w:p>
    <w:p w14:paraId="05A35B36" w14:textId="77777777" w:rsidR="00376BCA" w:rsidRDefault="00376BCA" w:rsidP="00376BCA">
      <w:pPr>
        <w:autoSpaceDE w:val="0"/>
        <w:jc w:val="both"/>
        <w:rPr>
          <w:rFonts w:ascii="Arial Narrow" w:eastAsia="Arial Narrow" w:hAnsi="Arial Narrow" w:cs="Arial Narrow"/>
        </w:rPr>
      </w:pPr>
    </w:p>
    <w:p w14:paraId="31E46928" w14:textId="1E4BFA21" w:rsidR="00376BCA" w:rsidRDefault="00376BCA" w:rsidP="00376BCA">
      <w:pPr>
        <w:autoSpaceDE w:val="0"/>
        <w:jc w:val="both"/>
        <w:rPr>
          <w:rFonts w:ascii="Arial Narrow" w:eastAsia="Arial Narrow" w:hAnsi="Arial Narrow" w:cs="Arial Narrow"/>
        </w:rPr>
      </w:pPr>
    </w:p>
    <w:p w14:paraId="62ED2B06" w14:textId="77777777" w:rsidR="00376BCA" w:rsidRDefault="00376BCA" w:rsidP="00376BCA">
      <w:pPr>
        <w:autoSpaceDE w:val="0"/>
        <w:jc w:val="both"/>
        <w:rPr>
          <w:rFonts w:ascii="Arial Narrow" w:eastAsia="Arial Narrow" w:hAnsi="Arial Narrow" w:cs="Arial Narrow"/>
        </w:rPr>
      </w:pPr>
    </w:p>
    <w:p w14:paraId="58A0D984" w14:textId="77777777" w:rsidR="00376BCA" w:rsidRDefault="00376BCA" w:rsidP="00376BCA">
      <w:pPr>
        <w:autoSpaceDE w:val="0"/>
        <w:jc w:val="both"/>
        <w:rPr>
          <w:rFonts w:ascii="Arial Narrow" w:eastAsia="Arial Narrow" w:hAnsi="Arial Narrow" w:cs="Arial Narrow"/>
        </w:rPr>
      </w:pPr>
    </w:p>
    <w:p w14:paraId="0B70DB2A" w14:textId="77777777" w:rsidR="00376BCA" w:rsidRDefault="00376BCA" w:rsidP="00376BCA">
      <w:pPr>
        <w:autoSpaceDE w:val="0"/>
        <w:jc w:val="both"/>
        <w:rPr>
          <w:rFonts w:ascii="Arial Narrow" w:eastAsia="Arial Narrow" w:hAnsi="Arial Narrow" w:cs="Arial Narrow"/>
        </w:rPr>
      </w:pPr>
    </w:p>
    <w:p w14:paraId="73C0C5F8" w14:textId="77777777" w:rsidR="00376BCA" w:rsidRDefault="00376BCA" w:rsidP="00376BCA">
      <w:pPr>
        <w:autoSpaceDE w:val="0"/>
        <w:jc w:val="both"/>
        <w:rPr>
          <w:rFonts w:ascii="Arial Narrow" w:eastAsia="Arial Narrow" w:hAnsi="Arial Narrow" w:cs="Arial Narrow"/>
        </w:rPr>
      </w:pPr>
    </w:p>
    <w:p w14:paraId="1A2E88D4" w14:textId="77777777" w:rsidR="00376BCA" w:rsidRDefault="00376BCA" w:rsidP="00376BCA">
      <w:pPr>
        <w:autoSpaceDE w:val="0"/>
        <w:jc w:val="both"/>
        <w:rPr>
          <w:rFonts w:ascii="Arial Narrow" w:eastAsia="Arial Narrow" w:hAnsi="Arial Narrow" w:cs="Arial Narrow"/>
        </w:rPr>
      </w:pPr>
    </w:p>
    <w:p w14:paraId="0C22C0FB" w14:textId="79EC1668" w:rsidR="00376BCA" w:rsidRDefault="00376BCA" w:rsidP="00376BCA">
      <w:pPr>
        <w:autoSpaceDE w:val="0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</w:rPr>
        <w:t>EL AUXILIAR</w:t>
      </w:r>
      <w:r w:rsidRPr="1F82E5B2">
        <w:rPr>
          <w:rFonts w:ascii="Arial Narrow" w:eastAsia="Arial Narrow" w:hAnsi="Arial Narrow" w:cs="Arial Narrow"/>
        </w:rPr>
        <w:t>:                                                                                               EL MEDIADOR DE SEGUROS:</w:t>
      </w:r>
      <w:r>
        <w:rPr>
          <w:rFonts w:ascii="Arial Narrow" w:hAnsi="Arial Narrow" w:cs="Arial Narrow"/>
          <w:sz w:val="20"/>
          <w:szCs w:val="20"/>
        </w:rPr>
        <w:tab/>
      </w:r>
    </w:p>
    <w:p w14:paraId="2C52136F" w14:textId="77777777" w:rsidR="00376BCA" w:rsidRDefault="00376BCA" w:rsidP="00376BCA">
      <w:pPr>
        <w:autoSpaceDE w:val="0"/>
        <w:jc w:val="both"/>
        <w:rPr>
          <w:rFonts w:ascii="Arial Narrow" w:hAnsi="Arial Narrow" w:cs="Arial Narrow"/>
          <w:sz w:val="20"/>
          <w:szCs w:val="20"/>
        </w:rPr>
      </w:pPr>
    </w:p>
    <w:p w14:paraId="63C05048" w14:textId="77777777" w:rsidR="00376BCA" w:rsidRDefault="00376BCA" w:rsidP="00376BCA">
      <w:pPr>
        <w:autoSpaceDE w:val="0"/>
        <w:jc w:val="both"/>
        <w:rPr>
          <w:rFonts w:ascii="Arial Narrow" w:hAnsi="Arial Narrow" w:cs="Arial Narrow"/>
          <w:sz w:val="20"/>
          <w:szCs w:val="20"/>
        </w:rPr>
      </w:pPr>
    </w:p>
    <w:p w14:paraId="63D4B485" w14:textId="77777777" w:rsidR="00376BCA" w:rsidRDefault="00376BCA" w:rsidP="00376BCA">
      <w:pPr>
        <w:autoSpaceDE w:val="0"/>
        <w:jc w:val="both"/>
        <w:rPr>
          <w:rFonts w:ascii="Arial Narrow" w:eastAsia="Arial Narrow" w:hAnsi="Arial Narrow" w:cs="Arial Narrow"/>
        </w:rPr>
      </w:pPr>
      <w:r w:rsidRPr="1F82E5B2">
        <w:rPr>
          <w:rFonts w:ascii="Arial Narrow" w:eastAsia="Arial Narrow" w:hAnsi="Arial Narrow" w:cs="Arial Narrow"/>
        </w:rPr>
        <w:t xml:space="preserve">                                                             </w:t>
      </w:r>
    </w:p>
    <w:p w14:paraId="721E2E67" w14:textId="77777777" w:rsidR="00376BCA" w:rsidRDefault="00376BCA" w:rsidP="00376BCA">
      <w:pPr>
        <w:autoSpaceDE w:val="0"/>
        <w:jc w:val="both"/>
        <w:rPr>
          <w:rFonts w:ascii="Arial Narrow" w:eastAsia="Arial Narrow" w:hAnsi="Arial Narrow" w:cs="Arial Narrow"/>
        </w:rPr>
      </w:pPr>
      <w:r w:rsidRPr="1F82E5B2">
        <w:rPr>
          <w:rFonts w:ascii="Arial Narrow" w:eastAsia="Arial Narrow" w:hAnsi="Arial Narrow" w:cs="Arial Narrow"/>
        </w:rPr>
        <w:t>Fdo.:                                                                                                                   Fdo.:</w:t>
      </w:r>
    </w:p>
    <w:p w14:paraId="164CCCC6" w14:textId="1B589017" w:rsidR="00376BCA" w:rsidRDefault="00376BCA" w:rsidP="1F82E5B2">
      <w:pPr>
        <w:autoSpaceDE w:val="0"/>
        <w:jc w:val="both"/>
        <w:rPr>
          <w:rFonts w:ascii="Arial Narrow" w:eastAsia="Arial Narrow" w:hAnsi="Arial Narrow" w:cs="Arial Narrow"/>
        </w:rPr>
      </w:pPr>
    </w:p>
    <w:sectPr w:rsidR="00376BCA">
      <w:footnotePr>
        <w:pos w:val="beneathText"/>
      </w:footnotePr>
      <w:pgSz w:w="12240" w:h="15840"/>
      <w:pgMar w:top="1134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7D8512" w14:textId="77777777" w:rsidR="00C30243" w:rsidRDefault="00C30243" w:rsidP="001D35BE">
      <w:r>
        <w:separator/>
      </w:r>
    </w:p>
  </w:endnote>
  <w:endnote w:type="continuationSeparator" w:id="0">
    <w:p w14:paraId="5CC649BA" w14:textId="77777777" w:rsidR="00C30243" w:rsidRDefault="00C30243" w:rsidP="001D3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2F70CB" w14:textId="77777777" w:rsidR="00C30243" w:rsidRDefault="00C30243" w:rsidP="001D35BE">
      <w:r>
        <w:separator/>
      </w:r>
    </w:p>
  </w:footnote>
  <w:footnote w:type="continuationSeparator" w:id="0">
    <w:p w14:paraId="7286306F" w14:textId="77777777" w:rsidR="00C30243" w:rsidRDefault="00C30243" w:rsidP="001D3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4"/>
      <w:numFmt w:val="bullet"/>
      <w:lvlText w:val="-"/>
      <w:lvlJc w:val="left"/>
      <w:pPr>
        <w:tabs>
          <w:tab w:val="num" w:pos="0"/>
        </w:tabs>
        <w:ind w:left="1065" w:hanging="360"/>
      </w:pPr>
      <w:rPr>
        <w:rFonts w:ascii="Arial Narrow" w:hAnsi="Arial Narrow" w:cs="Arial Narro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5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2EB32E1"/>
    <w:multiLevelType w:val="hybridMultilevel"/>
    <w:tmpl w:val="B062342C"/>
    <w:lvl w:ilvl="0" w:tplc="1C926802">
      <w:start w:val="2"/>
      <w:numFmt w:val="decimal"/>
      <w:lvlText w:val="%1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043B72C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63C2C04"/>
    <w:multiLevelType w:val="hybridMultilevel"/>
    <w:tmpl w:val="98D6D168"/>
    <w:lvl w:ilvl="0" w:tplc="44281F62">
      <w:start w:val="1"/>
      <w:numFmt w:val="decimal"/>
      <w:lvlText w:val="%1."/>
      <w:lvlJc w:val="left"/>
      <w:pPr>
        <w:ind w:left="720" w:hanging="360"/>
      </w:pPr>
    </w:lvl>
    <w:lvl w:ilvl="1" w:tplc="670CAB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5EBA66">
      <w:start w:val="1"/>
      <w:numFmt w:val="lowerRoman"/>
      <w:lvlText w:val="%3."/>
      <w:lvlJc w:val="right"/>
      <w:pPr>
        <w:ind w:left="2160" w:hanging="180"/>
      </w:pPr>
    </w:lvl>
    <w:lvl w:ilvl="3" w:tplc="74C645E2">
      <w:start w:val="1"/>
      <w:numFmt w:val="decimal"/>
      <w:lvlText w:val="%4."/>
      <w:lvlJc w:val="left"/>
      <w:pPr>
        <w:ind w:left="2880" w:hanging="360"/>
      </w:pPr>
    </w:lvl>
    <w:lvl w:ilvl="4" w:tplc="72B2947C">
      <w:start w:val="1"/>
      <w:numFmt w:val="lowerLetter"/>
      <w:lvlText w:val="%5."/>
      <w:lvlJc w:val="left"/>
      <w:pPr>
        <w:ind w:left="3600" w:hanging="360"/>
      </w:pPr>
    </w:lvl>
    <w:lvl w:ilvl="5" w:tplc="BD528D8C">
      <w:start w:val="1"/>
      <w:numFmt w:val="lowerRoman"/>
      <w:lvlText w:val="%6."/>
      <w:lvlJc w:val="right"/>
      <w:pPr>
        <w:ind w:left="4320" w:hanging="180"/>
      </w:pPr>
    </w:lvl>
    <w:lvl w:ilvl="6" w:tplc="C742AB4C">
      <w:start w:val="1"/>
      <w:numFmt w:val="decimal"/>
      <w:lvlText w:val="%7."/>
      <w:lvlJc w:val="left"/>
      <w:pPr>
        <w:ind w:left="5040" w:hanging="360"/>
      </w:pPr>
    </w:lvl>
    <w:lvl w:ilvl="7" w:tplc="27BA79CA">
      <w:start w:val="1"/>
      <w:numFmt w:val="lowerLetter"/>
      <w:lvlText w:val="%8."/>
      <w:lvlJc w:val="left"/>
      <w:pPr>
        <w:ind w:left="5760" w:hanging="360"/>
      </w:pPr>
    </w:lvl>
    <w:lvl w:ilvl="8" w:tplc="B82CE91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546EA"/>
    <w:multiLevelType w:val="hybridMultilevel"/>
    <w:tmpl w:val="85BE4B9A"/>
    <w:lvl w:ilvl="0" w:tplc="C98CAE7C">
      <w:start w:val="1"/>
      <w:numFmt w:val="decimal"/>
      <w:lvlText w:val="%1."/>
      <w:lvlJc w:val="left"/>
      <w:pPr>
        <w:ind w:left="720" w:hanging="360"/>
      </w:pPr>
    </w:lvl>
    <w:lvl w:ilvl="1" w:tplc="4ABC933C">
      <w:start w:val="1"/>
      <w:numFmt w:val="lowerLetter"/>
      <w:lvlText w:val="%2."/>
      <w:lvlJc w:val="left"/>
      <w:pPr>
        <w:ind w:left="1440" w:hanging="360"/>
      </w:pPr>
    </w:lvl>
    <w:lvl w:ilvl="2" w:tplc="FFBC57EC">
      <w:start w:val="1"/>
      <w:numFmt w:val="lowerRoman"/>
      <w:lvlText w:val="%3."/>
      <w:lvlJc w:val="right"/>
      <w:pPr>
        <w:ind w:left="2160" w:hanging="180"/>
      </w:pPr>
    </w:lvl>
    <w:lvl w:ilvl="3" w:tplc="654A5A04">
      <w:start w:val="1"/>
      <w:numFmt w:val="decimal"/>
      <w:lvlText w:val="%4."/>
      <w:lvlJc w:val="left"/>
      <w:pPr>
        <w:ind w:left="2880" w:hanging="360"/>
      </w:pPr>
    </w:lvl>
    <w:lvl w:ilvl="4" w:tplc="9CCCDF9E">
      <w:start w:val="1"/>
      <w:numFmt w:val="lowerLetter"/>
      <w:lvlText w:val="%5."/>
      <w:lvlJc w:val="left"/>
      <w:pPr>
        <w:ind w:left="3600" w:hanging="360"/>
      </w:pPr>
    </w:lvl>
    <w:lvl w:ilvl="5" w:tplc="51FA46EA">
      <w:start w:val="1"/>
      <w:numFmt w:val="lowerRoman"/>
      <w:lvlText w:val="%6."/>
      <w:lvlJc w:val="right"/>
      <w:pPr>
        <w:ind w:left="4320" w:hanging="180"/>
      </w:pPr>
    </w:lvl>
    <w:lvl w:ilvl="6" w:tplc="E1DC65B2">
      <w:start w:val="1"/>
      <w:numFmt w:val="decimal"/>
      <w:lvlText w:val="%7."/>
      <w:lvlJc w:val="left"/>
      <w:pPr>
        <w:ind w:left="5040" w:hanging="360"/>
      </w:pPr>
    </w:lvl>
    <w:lvl w:ilvl="7" w:tplc="DEB8C338">
      <w:start w:val="1"/>
      <w:numFmt w:val="lowerLetter"/>
      <w:lvlText w:val="%8."/>
      <w:lvlJc w:val="left"/>
      <w:pPr>
        <w:ind w:left="5760" w:hanging="360"/>
      </w:pPr>
    </w:lvl>
    <w:lvl w:ilvl="8" w:tplc="AC5CBCC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B7E71"/>
    <w:multiLevelType w:val="hybridMultilevel"/>
    <w:tmpl w:val="3110C438"/>
    <w:lvl w:ilvl="0" w:tplc="0A3CD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4E79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C85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CC2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88C0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0D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64E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067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6EE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0679F"/>
    <w:multiLevelType w:val="hybridMultilevel"/>
    <w:tmpl w:val="049AC04C"/>
    <w:lvl w:ilvl="0" w:tplc="2690AA9E">
      <w:start w:val="1"/>
      <w:numFmt w:val="decimal"/>
      <w:lvlText w:val="%1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61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52D33638"/>
    <w:multiLevelType w:val="hybridMultilevel"/>
    <w:tmpl w:val="83BE9E5E"/>
    <w:lvl w:ilvl="0" w:tplc="0409000F">
      <w:start w:val="1"/>
      <w:numFmt w:val="decimal"/>
      <w:lvlText w:val="%1.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2DE5ED5"/>
    <w:multiLevelType w:val="multilevel"/>
    <w:tmpl w:val="93D62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048" w:hanging="1440"/>
      </w:pPr>
      <w:rPr>
        <w:rFonts w:hint="default"/>
      </w:rPr>
    </w:lvl>
  </w:abstractNum>
  <w:abstractNum w:abstractNumId="11" w15:restartNumberingAfterBreak="0">
    <w:nsid w:val="578B2A32"/>
    <w:multiLevelType w:val="hybridMultilevel"/>
    <w:tmpl w:val="D534A788"/>
    <w:lvl w:ilvl="0" w:tplc="8D88FDD4">
      <w:start w:val="1"/>
      <w:numFmt w:val="decimal"/>
      <w:lvlText w:val="%1."/>
      <w:lvlJc w:val="left"/>
      <w:pPr>
        <w:ind w:left="720" w:hanging="360"/>
      </w:pPr>
    </w:lvl>
    <w:lvl w:ilvl="1" w:tplc="42E23332">
      <w:start w:val="1"/>
      <w:numFmt w:val="lowerLetter"/>
      <w:lvlText w:val="%2."/>
      <w:lvlJc w:val="left"/>
      <w:pPr>
        <w:ind w:left="1440" w:hanging="360"/>
      </w:pPr>
    </w:lvl>
    <w:lvl w:ilvl="2" w:tplc="67FEFF88">
      <w:start w:val="1"/>
      <w:numFmt w:val="lowerRoman"/>
      <w:lvlText w:val="%3."/>
      <w:lvlJc w:val="right"/>
      <w:pPr>
        <w:ind w:left="2160" w:hanging="180"/>
      </w:pPr>
    </w:lvl>
    <w:lvl w:ilvl="3" w:tplc="9338754A">
      <w:start w:val="1"/>
      <w:numFmt w:val="decimal"/>
      <w:lvlText w:val="%4."/>
      <w:lvlJc w:val="left"/>
      <w:pPr>
        <w:ind w:left="2880" w:hanging="360"/>
      </w:pPr>
    </w:lvl>
    <w:lvl w:ilvl="4" w:tplc="04129CE4">
      <w:start w:val="1"/>
      <w:numFmt w:val="lowerLetter"/>
      <w:lvlText w:val="%5."/>
      <w:lvlJc w:val="left"/>
      <w:pPr>
        <w:ind w:left="3600" w:hanging="360"/>
      </w:pPr>
    </w:lvl>
    <w:lvl w:ilvl="5" w:tplc="6B0C3A76">
      <w:start w:val="1"/>
      <w:numFmt w:val="lowerRoman"/>
      <w:lvlText w:val="%6."/>
      <w:lvlJc w:val="right"/>
      <w:pPr>
        <w:ind w:left="4320" w:hanging="180"/>
      </w:pPr>
    </w:lvl>
    <w:lvl w:ilvl="6" w:tplc="1E18F3A6">
      <w:start w:val="1"/>
      <w:numFmt w:val="decimal"/>
      <w:lvlText w:val="%7."/>
      <w:lvlJc w:val="left"/>
      <w:pPr>
        <w:ind w:left="5040" w:hanging="360"/>
      </w:pPr>
    </w:lvl>
    <w:lvl w:ilvl="7" w:tplc="B6C4282A">
      <w:start w:val="1"/>
      <w:numFmt w:val="lowerLetter"/>
      <w:lvlText w:val="%8."/>
      <w:lvlJc w:val="left"/>
      <w:pPr>
        <w:ind w:left="5760" w:hanging="360"/>
      </w:pPr>
    </w:lvl>
    <w:lvl w:ilvl="8" w:tplc="338CC94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FC6AAA"/>
    <w:multiLevelType w:val="hybridMultilevel"/>
    <w:tmpl w:val="7282541C"/>
    <w:lvl w:ilvl="0" w:tplc="39AA885E">
      <w:start w:val="1"/>
      <w:numFmt w:val="decimal"/>
      <w:lvlText w:val="%1."/>
      <w:lvlJc w:val="left"/>
      <w:pPr>
        <w:ind w:left="720" w:hanging="360"/>
      </w:pPr>
    </w:lvl>
    <w:lvl w:ilvl="1" w:tplc="1C28871E">
      <w:start w:val="1"/>
      <w:numFmt w:val="lowerLetter"/>
      <w:lvlText w:val="%2."/>
      <w:lvlJc w:val="left"/>
      <w:pPr>
        <w:ind w:left="1440" w:hanging="360"/>
      </w:pPr>
    </w:lvl>
    <w:lvl w:ilvl="2" w:tplc="0D70CA6C">
      <w:start w:val="1"/>
      <w:numFmt w:val="lowerRoman"/>
      <w:lvlText w:val="%3."/>
      <w:lvlJc w:val="right"/>
      <w:pPr>
        <w:ind w:left="2160" w:hanging="180"/>
      </w:pPr>
    </w:lvl>
    <w:lvl w:ilvl="3" w:tplc="0AB2CF76">
      <w:start w:val="1"/>
      <w:numFmt w:val="decimal"/>
      <w:lvlText w:val="%4."/>
      <w:lvlJc w:val="left"/>
      <w:pPr>
        <w:ind w:left="2880" w:hanging="360"/>
      </w:pPr>
    </w:lvl>
    <w:lvl w:ilvl="4" w:tplc="5D1446A0">
      <w:start w:val="1"/>
      <w:numFmt w:val="lowerLetter"/>
      <w:lvlText w:val="%5."/>
      <w:lvlJc w:val="left"/>
      <w:pPr>
        <w:ind w:left="3600" w:hanging="360"/>
      </w:pPr>
    </w:lvl>
    <w:lvl w:ilvl="5" w:tplc="F1481E28">
      <w:start w:val="1"/>
      <w:numFmt w:val="lowerRoman"/>
      <w:lvlText w:val="%6."/>
      <w:lvlJc w:val="right"/>
      <w:pPr>
        <w:ind w:left="4320" w:hanging="180"/>
      </w:pPr>
    </w:lvl>
    <w:lvl w:ilvl="6" w:tplc="316C6750">
      <w:start w:val="1"/>
      <w:numFmt w:val="decimal"/>
      <w:lvlText w:val="%7."/>
      <w:lvlJc w:val="left"/>
      <w:pPr>
        <w:ind w:left="5040" w:hanging="360"/>
      </w:pPr>
    </w:lvl>
    <w:lvl w:ilvl="7" w:tplc="F9A85AF6">
      <w:start w:val="1"/>
      <w:numFmt w:val="lowerLetter"/>
      <w:lvlText w:val="%8."/>
      <w:lvlJc w:val="left"/>
      <w:pPr>
        <w:ind w:left="5760" w:hanging="360"/>
      </w:pPr>
    </w:lvl>
    <w:lvl w:ilvl="8" w:tplc="01F8EBE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11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9"/>
  </w:num>
  <w:num w:numId="10">
    <w:abstractNumId w:val="8"/>
  </w:num>
  <w:num w:numId="11">
    <w:abstractNumId w:val="10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8C5"/>
    <w:rsid w:val="00000946"/>
    <w:rsid w:val="00047F78"/>
    <w:rsid w:val="000A5E10"/>
    <w:rsid w:val="000B2D03"/>
    <w:rsid w:val="000E287B"/>
    <w:rsid w:val="001B095C"/>
    <w:rsid w:val="001D35BE"/>
    <w:rsid w:val="00256F08"/>
    <w:rsid w:val="00355204"/>
    <w:rsid w:val="00355E7E"/>
    <w:rsid w:val="00376BCA"/>
    <w:rsid w:val="00410338"/>
    <w:rsid w:val="00413421"/>
    <w:rsid w:val="0041447E"/>
    <w:rsid w:val="004228F6"/>
    <w:rsid w:val="004410FA"/>
    <w:rsid w:val="00491B5B"/>
    <w:rsid w:val="00536B49"/>
    <w:rsid w:val="005C0A9C"/>
    <w:rsid w:val="005E2B58"/>
    <w:rsid w:val="005F0786"/>
    <w:rsid w:val="00613D86"/>
    <w:rsid w:val="006563CD"/>
    <w:rsid w:val="006623CF"/>
    <w:rsid w:val="00745819"/>
    <w:rsid w:val="00747B09"/>
    <w:rsid w:val="00780B64"/>
    <w:rsid w:val="008B78C5"/>
    <w:rsid w:val="00902D62"/>
    <w:rsid w:val="00956167"/>
    <w:rsid w:val="00A16DCD"/>
    <w:rsid w:val="00AD64B9"/>
    <w:rsid w:val="00B35254"/>
    <w:rsid w:val="00B64311"/>
    <w:rsid w:val="00B85AEE"/>
    <w:rsid w:val="00BC4423"/>
    <w:rsid w:val="00C112F9"/>
    <w:rsid w:val="00C13A9C"/>
    <w:rsid w:val="00C30243"/>
    <w:rsid w:val="00C3361A"/>
    <w:rsid w:val="00CE7F95"/>
    <w:rsid w:val="00CF33CA"/>
    <w:rsid w:val="00D35690"/>
    <w:rsid w:val="00D504D2"/>
    <w:rsid w:val="00D63285"/>
    <w:rsid w:val="00DD4CB9"/>
    <w:rsid w:val="00DE3FF9"/>
    <w:rsid w:val="00F1206F"/>
    <w:rsid w:val="00F204A5"/>
    <w:rsid w:val="00F34195"/>
    <w:rsid w:val="00F56968"/>
    <w:rsid w:val="00F76403"/>
    <w:rsid w:val="00F91473"/>
    <w:rsid w:val="00FC2367"/>
    <w:rsid w:val="00FE3E94"/>
    <w:rsid w:val="1F82E5B2"/>
    <w:rsid w:val="586225FD"/>
    <w:rsid w:val="5E975BE8"/>
    <w:rsid w:val="6BF46CDE"/>
    <w:rsid w:val="73708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D750"/>
  <w15:chartTrackingRefBased/>
  <w15:docId w15:val="{EEE8F498-AD74-4015-9F61-DD903C45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 Narrow" w:eastAsia="Times New Roman" w:hAnsi="Arial Narrow" w:cs="Arial Narrow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Fuentedeprrafopredeter2">
    <w:name w:val="Fuente de párrafo predeter.2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Fuentedeprrafopredeter1">
    <w:name w:val="Fuente de párrafo predeter.1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customStyle="1" w:styleId="TextocomentarioCar">
    <w:name w:val="Texto comentario Car"/>
    <w:basedOn w:val="Fuentedeprrafopredeter1"/>
  </w:style>
  <w:style w:type="character" w:customStyle="1" w:styleId="AsuntodelcomentarioCar">
    <w:name w:val="Asunto del comentario Car"/>
    <w:basedOn w:val="TextocomentarioCar"/>
    <w:rPr>
      <w:b/>
      <w:bCs/>
    </w:rPr>
  </w:style>
  <w:style w:type="character" w:customStyle="1" w:styleId="Carcterdenumeracin">
    <w:name w:val="Carácter de numeración"/>
  </w:style>
  <w:style w:type="character" w:styleId="Hipervnculo">
    <w:name w:val="Hyperlink"/>
    <w:basedOn w:val="Fuentedeprrafopredeter2"/>
    <w:semiHidden/>
    <w:rPr>
      <w:color w:val="0000FF"/>
      <w:u w:val="single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rzxr">
    <w:name w:val="lrzxr"/>
    <w:basedOn w:val="Fuentedeprrafopredeter"/>
    <w:rsid w:val="000E287B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35B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35BE"/>
    <w:rPr>
      <w:lang w:eastAsia="ar-SA"/>
    </w:rPr>
  </w:style>
  <w:style w:type="character" w:styleId="Refdenotaalfinal">
    <w:name w:val="endnote reference"/>
    <w:basedOn w:val="Fuentedeprrafopredeter"/>
    <w:uiPriority w:val="99"/>
    <w:semiHidden/>
    <w:unhideWhenUsed/>
    <w:rsid w:val="001D35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07A6D-1E74-4BF8-B492-D928A85C6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MERCANTIL DE AUXILIAR EXTERNO DE MEDIADOR DE SEGUROS</vt:lpstr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MERCANTIL DE AUXILIAR EXTERNO DE MEDIADOR DE SEGUROS</dc:title>
  <dc:subject/>
  <dc:creator>Manuel</dc:creator>
  <cp:keywords/>
  <cp:lastModifiedBy>OC Cornella</cp:lastModifiedBy>
  <cp:revision>12</cp:revision>
  <cp:lastPrinted>2020-02-20T09:42:00Z</cp:lastPrinted>
  <dcterms:created xsi:type="dcterms:W3CDTF">2024-02-28T11:42:00Z</dcterms:created>
  <dcterms:modified xsi:type="dcterms:W3CDTF">2024-03-13T09:49:00Z</dcterms:modified>
</cp:coreProperties>
</file>